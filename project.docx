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137F7" w14:textId="19FA91DE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>&lt;style&gt;</w:t>
      </w:r>
    </w:p>
    <w:p w14:paraId="3CBAC3D8" w14:textId="25EC9015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>/*for image card*/</w:t>
      </w:r>
    </w:p>
    <w:p w14:paraId="506CE502" w14:textId="77777777" w:rsidR="00E673BE" w:rsidRPr="002A3370" w:rsidRDefault="00E673BE" w:rsidP="00E673BE">
      <w:pPr>
        <w:rPr>
          <w:sz w:val="20"/>
        </w:rPr>
      </w:pPr>
      <w:proofErr w:type="gramStart"/>
      <w:r w:rsidRPr="002A3370">
        <w:rPr>
          <w:sz w:val="20"/>
        </w:rPr>
        <w:t>.card</w:t>
      </w:r>
      <w:proofErr w:type="gramEnd"/>
      <w:r w:rsidRPr="002A3370">
        <w:rPr>
          <w:sz w:val="20"/>
        </w:rPr>
        <w:t xml:space="preserve"> {</w:t>
      </w:r>
    </w:p>
    <w:p w14:paraId="7C9A5550" w14:textId="77777777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 xml:space="preserve">    box-shadow: 0 4px 8px 0 </w:t>
      </w:r>
      <w:proofErr w:type="spellStart"/>
      <w:proofErr w:type="gramStart"/>
      <w:r w:rsidRPr="002A3370">
        <w:rPr>
          <w:sz w:val="20"/>
        </w:rPr>
        <w:t>rgba</w:t>
      </w:r>
      <w:proofErr w:type="spellEnd"/>
      <w:r w:rsidRPr="002A3370">
        <w:rPr>
          <w:sz w:val="20"/>
        </w:rPr>
        <w:t>(</w:t>
      </w:r>
      <w:proofErr w:type="gramEnd"/>
      <w:r w:rsidRPr="002A3370">
        <w:rPr>
          <w:sz w:val="20"/>
        </w:rPr>
        <w:t>0,0,0,0.2);</w:t>
      </w:r>
    </w:p>
    <w:p w14:paraId="47C7EB3A" w14:textId="77777777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 xml:space="preserve">    transition: 0.3s;</w:t>
      </w:r>
    </w:p>
    <w:p w14:paraId="5B97F200" w14:textId="77777777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 xml:space="preserve">    width: 40%;</w:t>
      </w:r>
    </w:p>
    <w:p w14:paraId="6F2BD359" w14:textId="77777777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>}</w:t>
      </w:r>
    </w:p>
    <w:p w14:paraId="6A1FAB1F" w14:textId="77777777" w:rsidR="00E673BE" w:rsidRPr="002A3370" w:rsidRDefault="00E673BE" w:rsidP="00E673BE">
      <w:pPr>
        <w:rPr>
          <w:sz w:val="20"/>
        </w:rPr>
      </w:pPr>
      <w:proofErr w:type="gramStart"/>
      <w:r w:rsidRPr="002A3370">
        <w:rPr>
          <w:sz w:val="20"/>
        </w:rPr>
        <w:t>.</w:t>
      </w:r>
      <w:proofErr w:type="spellStart"/>
      <w:r w:rsidRPr="002A3370">
        <w:rPr>
          <w:sz w:val="20"/>
        </w:rPr>
        <w:t>card</w:t>
      </w:r>
      <w:proofErr w:type="gramEnd"/>
      <w:r w:rsidRPr="002A3370">
        <w:rPr>
          <w:sz w:val="20"/>
        </w:rPr>
        <w:t>:hover</w:t>
      </w:r>
      <w:proofErr w:type="spellEnd"/>
      <w:r w:rsidRPr="002A3370">
        <w:rPr>
          <w:sz w:val="20"/>
        </w:rPr>
        <w:t xml:space="preserve"> {</w:t>
      </w:r>
    </w:p>
    <w:p w14:paraId="5BF4C0B7" w14:textId="77777777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 xml:space="preserve">    box-shadow: 0 8px 16px 0 </w:t>
      </w:r>
      <w:proofErr w:type="spellStart"/>
      <w:proofErr w:type="gramStart"/>
      <w:r w:rsidRPr="002A3370">
        <w:rPr>
          <w:sz w:val="20"/>
        </w:rPr>
        <w:t>rgba</w:t>
      </w:r>
      <w:proofErr w:type="spellEnd"/>
      <w:r w:rsidRPr="002A3370">
        <w:rPr>
          <w:sz w:val="20"/>
        </w:rPr>
        <w:t>(</w:t>
      </w:r>
      <w:proofErr w:type="gramEnd"/>
      <w:r w:rsidRPr="002A3370">
        <w:rPr>
          <w:sz w:val="20"/>
        </w:rPr>
        <w:t>0,0,0,0.8);</w:t>
      </w:r>
    </w:p>
    <w:p w14:paraId="5792215E" w14:textId="77777777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>}</w:t>
      </w:r>
    </w:p>
    <w:p w14:paraId="389F5FC9" w14:textId="77777777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>.container {</w:t>
      </w:r>
    </w:p>
    <w:p w14:paraId="552A8466" w14:textId="77777777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 xml:space="preserve">    padding: 2px 16px;</w:t>
      </w:r>
    </w:p>
    <w:p w14:paraId="5B2629D9" w14:textId="6C175F89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>}</w:t>
      </w:r>
      <w:bookmarkStart w:id="0" w:name="_GoBack"/>
      <w:bookmarkEnd w:id="0"/>
    </w:p>
    <w:p w14:paraId="57B8F983" w14:textId="30781EEA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 xml:space="preserve">/*for </w:t>
      </w:r>
      <w:proofErr w:type="spellStart"/>
      <w:r w:rsidRPr="002A3370">
        <w:rPr>
          <w:sz w:val="20"/>
        </w:rPr>
        <w:t>tabswitch</w:t>
      </w:r>
      <w:proofErr w:type="spellEnd"/>
      <w:r w:rsidRPr="002A3370">
        <w:rPr>
          <w:sz w:val="20"/>
        </w:rPr>
        <w:t>*/</w:t>
      </w:r>
    </w:p>
    <w:p w14:paraId="1C023F5F" w14:textId="77777777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>body {font-family: Arial;}</w:t>
      </w:r>
    </w:p>
    <w:p w14:paraId="1D45E9EB" w14:textId="77777777" w:rsidR="00E673BE" w:rsidRPr="002A3370" w:rsidRDefault="00E673BE" w:rsidP="00E673BE">
      <w:pPr>
        <w:rPr>
          <w:sz w:val="20"/>
        </w:rPr>
      </w:pPr>
    </w:p>
    <w:p w14:paraId="1E2B9E03" w14:textId="77777777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>/* Style the tab */</w:t>
      </w:r>
    </w:p>
    <w:p w14:paraId="0A599111" w14:textId="77777777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>.tab {</w:t>
      </w:r>
    </w:p>
    <w:p w14:paraId="291EE097" w14:textId="77777777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 xml:space="preserve">    overflow: hidden;</w:t>
      </w:r>
    </w:p>
    <w:p w14:paraId="209AC92A" w14:textId="77777777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 xml:space="preserve">    border: 1px solid #ccc;</w:t>
      </w:r>
    </w:p>
    <w:p w14:paraId="6D240E99" w14:textId="77777777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 xml:space="preserve">    background-color: #f1f1f1;</w:t>
      </w:r>
    </w:p>
    <w:p w14:paraId="1B50E238" w14:textId="77777777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>}</w:t>
      </w:r>
    </w:p>
    <w:p w14:paraId="090341B5" w14:textId="77777777" w:rsidR="00E673BE" w:rsidRPr="002A3370" w:rsidRDefault="00E673BE" w:rsidP="00E673BE">
      <w:pPr>
        <w:rPr>
          <w:sz w:val="20"/>
        </w:rPr>
      </w:pPr>
    </w:p>
    <w:p w14:paraId="5CFC7B8B" w14:textId="77777777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>/* Style the buttons inside the tab */</w:t>
      </w:r>
    </w:p>
    <w:p w14:paraId="5D1C6593" w14:textId="77777777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>.tab button {</w:t>
      </w:r>
    </w:p>
    <w:p w14:paraId="2571AFB1" w14:textId="77777777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 xml:space="preserve">    </w:t>
      </w:r>
      <w:proofErr w:type="spellStart"/>
      <w:r w:rsidRPr="002A3370">
        <w:rPr>
          <w:sz w:val="20"/>
        </w:rPr>
        <w:t>background-</w:t>
      </w:r>
      <w:proofErr w:type="gramStart"/>
      <w:r w:rsidRPr="002A3370">
        <w:rPr>
          <w:sz w:val="20"/>
        </w:rPr>
        <w:t>color:inherit</w:t>
      </w:r>
      <w:proofErr w:type="spellEnd"/>
      <w:proofErr w:type="gramEnd"/>
      <w:r w:rsidRPr="002A3370">
        <w:rPr>
          <w:sz w:val="20"/>
        </w:rPr>
        <w:t>;</w:t>
      </w:r>
    </w:p>
    <w:p w14:paraId="156DD360" w14:textId="77777777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 xml:space="preserve">    float: left;</w:t>
      </w:r>
    </w:p>
    <w:p w14:paraId="3152B496" w14:textId="77777777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 xml:space="preserve">    border: none;</w:t>
      </w:r>
    </w:p>
    <w:p w14:paraId="4CE6A67F" w14:textId="77777777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 xml:space="preserve">    outline: none;</w:t>
      </w:r>
    </w:p>
    <w:p w14:paraId="478E4555" w14:textId="77777777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 xml:space="preserve">    cursor: pointer;</w:t>
      </w:r>
    </w:p>
    <w:p w14:paraId="380696A3" w14:textId="77777777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 xml:space="preserve">    padding: 14px 16px;</w:t>
      </w:r>
    </w:p>
    <w:p w14:paraId="6FCDAD00" w14:textId="77777777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 xml:space="preserve">    transition: 0.3s;</w:t>
      </w:r>
    </w:p>
    <w:p w14:paraId="4072C546" w14:textId="77777777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 xml:space="preserve">    font-size: 17px;</w:t>
      </w:r>
    </w:p>
    <w:p w14:paraId="0E06D40B" w14:textId="77777777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 xml:space="preserve">    </w:t>
      </w:r>
    </w:p>
    <w:p w14:paraId="370153A8" w14:textId="77777777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>}</w:t>
      </w:r>
    </w:p>
    <w:p w14:paraId="48F32D92" w14:textId="77777777" w:rsidR="00E673BE" w:rsidRPr="002A3370" w:rsidRDefault="00E673BE" w:rsidP="00E673BE">
      <w:pPr>
        <w:rPr>
          <w:sz w:val="20"/>
        </w:rPr>
      </w:pPr>
    </w:p>
    <w:p w14:paraId="34281634" w14:textId="77777777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>/* Change background color of buttons on hover */</w:t>
      </w:r>
    </w:p>
    <w:p w14:paraId="00E88C68" w14:textId="77777777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 xml:space="preserve">.tab </w:t>
      </w:r>
      <w:proofErr w:type="spellStart"/>
      <w:proofErr w:type="gramStart"/>
      <w:r w:rsidRPr="002A3370">
        <w:rPr>
          <w:sz w:val="20"/>
        </w:rPr>
        <w:t>button:hover</w:t>
      </w:r>
      <w:proofErr w:type="spellEnd"/>
      <w:proofErr w:type="gramEnd"/>
      <w:r w:rsidRPr="002A3370">
        <w:rPr>
          <w:sz w:val="20"/>
        </w:rPr>
        <w:t xml:space="preserve"> {</w:t>
      </w:r>
    </w:p>
    <w:p w14:paraId="745F1824" w14:textId="77777777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 xml:space="preserve">    background-color: #</w:t>
      </w:r>
      <w:proofErr w:type="spellStart"/>
      <w:r w:rsidRPr="002A3370">
        <w:rPr>
          <w:sz w:val="20"/>
        </w:rPr>
        <w:t>ddd</w:t>
      </w:r>
      <w:proofErr w:type="spellEnd"/>
      <w:r w:rsidRPr="002A3370">
        <w:rPr>
          <w:sz w:val="20"/>
        </w:rPr>
        <w:t>;</w:t>
      </w:r>
    </w:p>
    <w:p w14:paraId="7F2E1D47" w14:textId="77777777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>}</w:t>
      </w:r>
    </w:p>
    <w:p w14:paraId="27263072" w14:textId="77777777" w:rsidR="00E673BE" w:rsidRPr="002A3370" w:rsidRDefault="00E673BE" w:rsidP="00E673BE">
      <w:pPr>
        <w:rPr>
          <w:sz w:val="20"/>
        </w:rPr>
      </w:pPr>
    </w:p>
    <w:p w14:paraId="7F1D3E6E" w14:textId="77777777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 xml:space="preserve">/* Create an active/current </w:t>
      </w:r>
      <w:proofErr w:type="spellStart"/>
      <w:r w:rsidRPr="002A3370">
        <w:rPr>
          <w:sz w:val="20"/>
        </w:rPr>
        <w:t>tablink</w:t>
      </w:r>
      <w:proofErr w:type="spellEnd"/>
      <w:r w:rsidRPr="002A3370">
        <w:rPr>
          <w:sz w:val="20"/>
        </w:rPr>
        <w:t xml:space="preserve"> class */</w:t>
      </w:r>
    </w:p>
    <w:p w14:paraId="1FF10AEF" w14:textId="77777777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 xml:space="preserve">.tab </w:t>
      </w:r>
      <w:proofErr w:type="spellStart"/>
      <w:proofErr w:type="gramStart"/>
      <w:r w:rsidRPr="002A3370">
        <w:rPr>
          <w:sz w:val="20"/>
        </w:rPr>
        <w:t>button.active</w:t>
      </w:r>
      <w:proofErr w:type="spellEnd"/>
      <w:proofErr w:type="gramEnd"/>
      <w:r w:rsidRPr="002A3370">
        <w:rPr>
          <w:sz w:val="20"/>
        </w:rPr>
        <w:t xml:space="preserve"> {</w:t>
      </w:r>
    </w:p>
    <w:p w14:paraId="7D3D27CC" w14:textId="77777777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 xml:space="preserve">    background-color: #ccc;</w:t>
      </w:r>
    </w:p>
    <w:p w14:paraId="2E2CA70F" w14:textId="77777777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>}</w:t>
      </w:r>
    </w:p>
    <w:p w14:paraId="0211BE4C" w14:textId="77777777" w:rsidR="00E673BE" w:rsidRPr="002A3370" w:rsidRDefault="00E673BE" w:rsidP="00E673BE">
      <w:pPr>
        <w:rPr>
          <w:sz w:val="20"/>
        </w:rPr>
      </w:pPr>
    </w:p>
    <w:p w14:paraId="7DBE26E6" w14:textId="77777777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>/* Style the tab content */</w:t>
      </w:r>
    </w:p>
    <w:p w14:paraId="02E735BB" w14:textId="77777777" w:rsidR="00E673BE" w:rsidRPr="002A3370" w:rsidRDefault="00E673BE" w:rsidP="00E673BE">
      <w:pPr>
        <w:rPr>
          <w:sz w:val="20"/>
        </w:rPr>
      </w:pPr>
      <w:proofErr w:type="gramStart"/>
      <w:r w:rsidRPr="002A3370">
        <w:rPr>
          <w:sz w:val="20"/>
        </w:rPr>
        <w:t>.</w:t>
      </w:r>
      <w:proofErr w:type="spellStart"/>
      <w:r w:rsidRPr="002A3370">
        <w:rPr>
          <w:sz w:val="20"/>
        </w:rPr>
        <w:t>tabcontent</w:t>
      </w:r>
      <w:proofErr w:type="spellEnd"/>
      <w:proofErr w:type="gramEnd"/>
      <w:r w:rsidRPr="002A3370">
        <w:rPr>
          <w:sz w:val="20"/>
        </w:rPr>
        <w:t xml:space="preserve"> {</w:t>
      </w:r>
    </w:p>
    <w:p w14:paraId="7B04E7D3" w14:textId="77777777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 xml:space="preserve">    display: none;</w:t>
      </w:r>
    </w:p>
    <w:p w14:paraId="063E7FE5" w14:textId="77777777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 xml:space="preserve">    padding: 6px 12px;</w:t>
      </w:r>
    </w:p>
    <w:p w14:paraId="26BD3083" w14:textId="77777777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 xml:space="preserve">    border: 1px solid #ccc;</w:t>
      </w:r>
    </w:p>
    <w:p w14:paraId="42FACD88" w14:textId="77777777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 xml:space="preserve">    border-top: none;</w:t>
      </w:r>
    </w:p>
    <w:p w14:paraId="0B46D618" w14:textId="2AABC03C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>}</w:t>
      </w:r>
    </w:p>
    <w:p w14:paraId="62206024" w14:textId="77777777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lastRenderedPageBreak/>
        <w:t>&lt;/style&gt;</w:t>
      </w:r>
    </w:p>
    <w:p w14:paraId="0F153E04" w14:textId="77777777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>&lt;/head&gt;</w:t>
      </w:r>
    </w:p>
    <w:p w14:paraId="3CF8D960" w14:textId="77777777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>&lt;body&gt;</w:t>
      </w:r>
    </w:p>
    <w:p w14:paraId="31B7FB03" w14:textId="77777777" w:rsidR="00E673BE" w:rsidRPr="002A3370" w:rsidRDefault="00E673BE" w:rsidP="00E673BE">
      <w:pPr>
        <w:rPr>
          <w:sz w:val="20"/>
        </w:rPr>
      </w:pPr>
    </w:p>
    <w:p w14:paraId="7A257256" w14:textId="77777777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>&lt;h2&gt;Card&lt;/h2&gt;</w:t>
      </w:r>
    </w:p>
    <w:p w14:paraId="09A03BB1" w14:textId="6C33C22F" w:rsidR="00E673BE" w:rsidRPr="002A3370" w:rsidRDefault="00783707" w:rsidP="00E673BE">
      <w:pPr>
        <w:rPr>
          <w:sz w:val="20"/>
        </w:rPr>
      </w:pPr>
      <w:r w:rsidRPr="002A3370">
        <w:rPr>
          <w:sz w:val="20"/>
        </w:rPr>
        <w:t>/*******************************for image card*****************************/</w:t>
      </w:r>
    </w:p>
    <w:p w14:paraId="631E9EE2" w14:textId="77777777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>&lt;div class="card"&gt;</w:t>
      </w:r>
    </w:p>
    <w:p w14:paraId="28C23D0A" w14:textId="77777777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 xml:space="preserve">  &lt;a </w:t>
      </w:r>
      <w:proofErr w:type="spellStart"/>
      <w:r w:rsidRPr="002A3370">
        <w:rPr>
          <w:sz w:val="20"/>
        </w:rPr>
        <w:t>href</w:t>
      </w:r>
      <w:proofErr w:type="spellEnd"/>
      <w:r w:rsidRPr="002A3370">
        <w:rPr>
          <w:sz w:val="20"/>
        </w:rPr>
        <w:t>="#"&gt;&lt;</w:t>
      </w:r>
      <w:proofErr w:type="spellStart"/>
      <w:r w:rsidRPr="002A3370">
        <w:rPr>
          <w:sz w:val="20"/>
        </w:rPr>
        <w:t>img</w:t>
      </w:r>
      <w:proofErr w:type="spellEnd"/>
      <w:r w:rsidRPr="002A3370">
        <w:rPr>
          <w:sz w:val="20"/>
        </w:rPr>
        <w:t xml:space="preserve"> </w:t>
      </w:r>
      <w:proofErr w:type="spellStart"/>
      <w:r w:rsidRPr="002A3370">
        <w:rPr>
          <w:sz w:val="20"/>
        </w:rPr>
        <w:t>src</w:t>
      </w:r>
      <w:proofErr w:type="spellEnd"/>
      <w:r w:rsidRPr="002A3370">
        <w:rPr>
          <w:sz w:val="20"/>
        </w:rPr>
        <w:t>="img_avatar.png" alt="Avatar" style="width:100%"&gt;&lt;/a&gt;</w:t>
      </w:r>
    </w:p>
    <w:p w14:paraId="3EAC628E" w14:textId="77777777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 xml:space="preserve">  &lt;div class="container"&gt;</w:t>
      </w:r>
    </w:p>
    <w:p w14:paraId="764DA4B8" w14:textId="77777777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 xml:space="preserve">    &lt;h4&gt;&lt;b&gt;John Doe&lt;/b&gt;&lt;/h4&gt; </w:t>
      </w:r>
    </w:p>
    <w:p w14:paraId="1BB51D75" w14:textId="77777777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 xml:space="preserve">    &lt;p&gt;Architect &amp; Engineer&lt;/p&gt; </w:t>
      </w:r>
    </w:p>
    <w:p w14:paraId="0E37D9AA" w14:textId="77777777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 xml:space="preserve">  &lt;/div&gt;</w:t>
      </w:r>
    </w:p>
    <w:p w14:paraId="0FA5FF2A" w14:textId="77777777" w:rsidR="00E673BE" w:rsidRPr="002A3370" w:rsidRDefault="00E673BE" w:rsidP="00E673BE">
      <w:pPr>
        <w:rPr>
          <w:sz w:val="20"/>
        </w:rPr>
      </w:pPr>
      <w:r w:rsidRPr="002A3370">
        <w:rPr>
          <w:sz w:val="20"/>
        </w:rPr>
        <w:t>&lt;/div&gt;</w:t>
      </w:r>
    </w:p>
    <w:p w14:paraId="6564A32D" w14:textId="778770BB" w:rsidR="00D3213A" w:rsidRPr="002A3370" w:rsidRDefault="00783707" w:rsidP="00E673BE">
      <w:pPr>
        <w:rPr>
          <w:sz w:val="20"/>
        </w:rPr>
      </w:pPr>
      <w:r w:rsidRPr="002A3370">
        <w:rPr>
          <w:sz w:val="20"/>
        </w:rPr>
        <w:t>/******************************for tab switch***********************************/</w:t>
      </w:r>
    </w:p>
    <w:p w14:paraId="17F3EE90" w14:textId="77777777" w:rsidR="00783707" w:rsidRPr="002A3370" w:rsidRDefault="00783707" w:rsidP="00783707">
      <w:pPr>
        <w:rPr>
          <w:sz w:val="20"/>
        </w:rPr>
      </w:pPr>
      <w:r w:rsidRPr="002A3370">
        <w:rPr>
          <w:sz w:val="20"/>
        </w:rPr>
        <w:t>&lt;div class="tab"&gt;</w:t>
      </w:r>
    </w:p>
    <w:p w14:paraId="0413C848" w14:textId="77777777" w:rsidR="00783707" w:rsidRPr="002A3370" w:rsidRDefault="00783707" w:rsidP="00783707">
      <w:pPr>
        <w:rPr>
          <w:sz w:val="20"/>
        </w:rPr>
      </w:pPr>
      <w:r w:rsidRPr="002A3370">
        <w:rPr>
          <w:sz w:val="20"/>
        </w:rPr>
        <w:t xml:space="preserve">  &lt;button class="</w:t>
      </w:r>
      <w:proofErr w:type="spellStart"/>
      <w:r w:rsidRPr="002A3370">
        <w:rPr>
          <w:sz w:val="20"/>
        </w:rPr>
        <w:t>tablinks</w:t>
      </w:r>
      <w:proofErr w:type="spellEnd"/>
      <w:r w:rsidRPr="002A3370">
        <w:rPr>
          <w:sz w:val="20"/>
        </w:rPr>
        <w:t>" onclick="</w:t>
      </w:r>
      <w:proofErr w:type="spellStart"/>
      <w:proofErr w:type="gramStart"/>
      <w:r w:rsidRPr="002A3370">
        <w:rPr>
          <w:sz w:val="20"/>
        </w:rPr>
        <w:t>openCity</w:t>
      </w:r>
      <w:proofErr w:type="spellEnd"/>
      <w:r w:rsidRPr="002A3370">
        <w:rPr>
          <w:sz w:val="20"/>
        </w:rPr>
        <w:t>(</w:t>
      </w:r>
      <w:proofErr w:type="gramEnd"/>
      <w:r w:rsidRPr="002A3370">
        <w:rPr>
          <w:sz w:val="20"/>
        </w:rPr>
        <w:t>event, 'London')"&gt;London&lt;/button&gt;</w:t>
      </w:r>
    </w:p>
    <w:p w14:paraId="05F72DF4" w14:textId="77777777" w:rsidR="00783707" w:rsidRPr="002A3370" w:rsidRDefault="00783707" w:rsidP="00783707">
      <w:pPr>
        <w:rPr>
          <w:sz w:val="20"/>
        </w:rPr>
      </w:pPr>
      <w:r w:rsidRPr="002A3370">
        <w:rPr>
          <w:sz w:val="20"/>
        </w:rPr>
        <w:t xml:space="preserve">  &lt;button class="</w:t>
      </w:r>
      <w:proofErr w:type="spellStart"/>
      <w:r w:rsidRPr="002A3370">
        <w:rPr>
          <w:sz w:val="20"/>
        </w:rPr>
        <w:t>tablinks</w:t>
      </w:r>
      <w:proofErr w:type="spellEnd"/>
      <w:r w:rsidRPr="002A3370">
        <w:rPr>
          <w:sz w:val="20"/>
        </w:rPr>
        <w:t>" onclick="</w:t>
      </w:r>
      <w:proofErr w:type="spellStart"/>
      <w:proofErr w:type="gramStart"/>
      <w:r w:rsidRPr="002A3370">
        <w:rPr>
          <w:sz w:val="20"/>
        </w:rPr>
        <w:t>openCity</w:t>
      </w:r>
      <w:proofErr w:type="spellEnd"/>
      <w:r w:rsidRPr="002A3370">
        <w:rPr>
          <w:sz w:val="20"/>
        </w:rPr>
        <w:t>(</w:t>
      </w:r>
      <w:proofErr w:type="gramEnd"/>
      <w:r w:rsidRPr="002A3370">
        <w:rPr>
          <w:sz w:val="20"/>
        </w:rPr>
        <w:t>event, 'Paris')"&gt;Paris&lt;/button&gt;</w:t>
      </w:r>
    </w:p>
    <w:p w14:paraId="76AA9B2A" w14:textId="77777777" w:rsidR="00783707" w:rsidRPr="002A3370" w:rsidRDefault="00783707" w:rsidP="00783707">
      <w:pPr>
        <w:rPr>
          <w:sz w:val="20"/>
        </w:rPr>
      </w:pPr>
      <w:r w:rsidRPr="002A3370">
        <w:rPr>
          <w:sz w:val="20"/>
        </w:rPr>
        <w:t xml:space="preserve">  &lt;button class="</w:t>
      </w:r>
      <w:proofErr w:type="spellStart"/>
      <w:r w:rsidRPr="002A3370">
        <w:rPr>
          <w:sz w:val="20"/>
        </w:rPr>
        <w:t>tablinks</w:t>
      </w:r>
      <w:proofErr w:type="spellEnd"/>
      <w:r w:rsidRPr="002A3370">
        <w:rPr>
          <w:sz w:val="20"/>
        </w:rPr>
        <w:t>" onclick="</w:t>
      </w:r>
      <w:proofErr w:type="spellStart"/>
      <w:proofErr w:type="gramStart"/>
      <w:r w:rsidRPr="002A3370">
        <w:rPr>
          <w:sz w:val="20"/>
        </w:rPr>
        <w:t>openCity</w:t>
      </w:r>
      <w:proofErr w:type="spellEnd"/>
      <w:r w:rsidRPr="002A3370">
        <w:rPr>
          <w:sz w:val="20"/>
        </w:rPr>
        <w:t>(</w:t>
      </w:r>
      <w:proofErr w:type="gramEnd"/>
      <w:r w:rsidRPr="002A3370">
        <w:rPr>
          <w:sz w:val="20"/>
        </w:rPr>
        <w:t>event, 'Tokyo')"&gt;Tokyo&lt;/button&gt;</w:t>
      </w:r>
    </w:p>
    <w:p w14:paraId="0A0F9CF0" w14:textId="77777777" w:rsidR="00783707" w:rsidRPr="002A3370" w:rsidRDefault="00783707" w:rsidP="00783707">
      <w:pPr>
        <w:rPr>
          <w:sz w:val="20"/>
        </w:rPr>
      </w:pPr>
      <w:r w:rsidRPr="002A3370">
        <w:rPr>
          <w:sz w:val="20"/>
        </w:rPr>
        <w:t>&lt;/div&gt;</w:t>
      </w:r>
    </w:p>
    <w:p w14:paraId="14044E46" w14:textId="77777777" w:rsidR="00783707" w:rsidRPr="002A3370" w:rsidRDefault="00783707" w:rsidP="00783707">
      <w:pPr>
        <w:rPr>
          <w:sz w:val="20"/>
        </w:rPr>
      </w:pPr>
    </w:p>
    <w:p w14:paraId="043B97EB" w14:textId="77777777" w:rsidR="00783707" w:rsidRPr="002A3370" w:rsidRDefault="00783707" w:rsidP="00783707">
      <w:pPr>
        <w:rPr>
          <w:sz w:val="20"/>
        </w:rPr>
      </w:pPr>
      <w:r w:rsidRPr="002A3370">
        <w:rPr>
          <w:sz w:val="20"/>
        </w:rPr>
        <w:t>&lt;div id="London" class="</w:t>
      </w:r>
      <w:proofErr w:type="spellStart"/>
      <w:r w:rsidRPr="002A3370">
        <w:rPr>
          <w:sz w:val="20"/>
        </w:rPr>
        <w:t>tabcontent</w:t>
      </w:r>
      <w:proofErr w:type="spellEnd"/>
      <w:r w:rsidRPr="002A3370">
        <w:rPr>
          <w:sz w:val="20"/>
        </w:rPr>
        <w:t>"&gt;</w:t>
      </w:r>
    </w:p>
    <w:p w14:paraId="7D3FC698" w14:textId="77777777" w:rsidR="00783707" w:rsidRPr="002A3370" w:rsidRDefault="00783707" w:rsidP="00783707">
      <w:pPr>
        <w:rPr>
          <w:sz w:val="20"/>
        </w:rPr>
      </w:pPr>
      <w:r w:rsidRPr="002A3370">
        <w:rPr>
          <w:sz w:val="20"/>
        </w:rPr>
        <w:t xml:space="preserve">  &lt;h3&gt;London&lt;/h3&gt;</w:t>
      </w:r>
    </w:p>
    <w:p w14:paraId="12B2A637" w14:textId="77777777" w:rsidR="00783707" w:rsidRPr="002A3370" w:rsidRDefault="00783707" w:rsidP="00783707">
      <w:pPr>
        <w:rPr>
          <w:sz w:val="20"/>
        </w:rPr>
      </w:pPr>
      <w:r w:rsidRPr="002A3370">
        <w:rPr>
          <w:sz w:val="20"/>
        </w:rPr>
        <w:t xml:space="preserve">  &lt;p&gt;London is the capital city of </w:t>
      </w:r>
      <w:proofErr w:type="gramStart"/>
      <w:r w:rsidRPr="002A3370">
        <w:rPr>
          <w:sz w:val="20"/>
        </w:rPr>
        <w:t>England.&lt;</w:t>
      </w:r>
      <w:proofErr w:type="gramEnd"/>
      <w:r w:rsidRPr="002A3370">
        <w:rPr>
          <w:sz w:val="20"/>
        </w:rPr>
        <w:t>/p&gt;</w:t>
      </w:r>
    </w:p>
    <w:p w14:paraId="6A9F3C28" w14:textId="77777777" w:rsidR="00783707" w:rsidRPr="002A3370" w:rsidRDefault="00783707" w:rsidP="00783707">
      <w:pPr>
        <w:rPr>
          <w:sz w:val="20"/>
        </w:rPr>
      </w:pPr>
      <w:r w:rsidRPr="002A3370">
        <w:rPr>
          <w:sz w:val="20"/>
        </w:rPr>
        <w:t>&lt;/div&gt;</w:t>
      </w:r>
    </w:p>
    <w:p w14:paraId="79D3C2DD" w14:textId="77777777" w:rsidR="00783707" w:rsidRPr="002A3370" w:rsidRDefault="00783707" w:rsidP="00783707">
      <w:pPr>
        <w:rPr>
          <w:sz w:val="20"/>
        </w:rPr>
      </w:pPr>
    </w:p>
    <w:p w14:paraId="4BE78D8C" w14:textId="77777777" w:rsidR="00783707" w:rsidRPr="002A3370" w:rsidRDefault="00783707" w:rsidP="00783707">
      <w:pPr>
        <w:rPr>
          <w:sz w:val="20"/>
        </w:rPr>
      </w:pPr>
      <w:r w:rsidRPr="002A3370">
        <w:rPr>
          <w:sz w:val="20"/>
        </w:rPr>
        <w:t>&lt;div id="Paris" class="</w:t>
      </w:r>
      <w:proofErr w:type="spellStart"/>
      <w:r w:rsidRPr="002A3370">
        <w:rPr>
          <w:sz w:val="20"/>
        </w:rPr>
        <w:t>tabcontent</w:t>
      </w:r>
      <w:proofErr w:type="spellEnd"/>
      <w:r w:rsidRPr="002A3370">
        <w:rPr>
          <w:sz w:val="20"/>
        </w:rPr>
        <w:t>"&gt;</w:t>
      </w:r>
    </w:p>
    <w:p w14:paraId="0D2E180B" w14:textId="77777777" w:rsidR="00783707" w:rsidRPr="002A3370" w:rsidRDefault="00783707" w:rsidP="00783707">
      <w:pPr>
        <w:rPr>
          <w:sz w:val="20"/>
        </w:rPr>
      </w:pPr>
      <w:r w:rsidRPr="002A3370">
        <w:rPr>
          <w:sz w:val="20"/>
        </w:rPr>
        <w:t xml:space="preserve">  &lt;h3&gt;Paris&lt;/h3&gt;</w:t>
      </w:r>
    </w:p>
    <w:p w14:paraId="3C5D0BDA" w14:textId="77777777" w:rsidR="00783707" w:rsidRPr="002A3370" w:rsidRDefault="00783707" w:rsidP="00783707">
      <w:pPr>
        <w:rPr>
          <w:sz w:val="20"/>
        </w:rPr>
      </w:pPr>
      <w:r w:rsidRPr="002A3370">
        <w:rPr>
          <w:sz w:val="20"/>
        </w:rPr>
        <w:t xml:space="preserve">  &lt;p&gt;Paris is the capital of </w:t>
      </w:r>
      <w:proofErr w:type="gramStart"/>
      <w:r w:rsidRPr="002A3370">
        <w:rPr>
          <w:sz w:val="20"/>
        </w:rPr>
        <w:t>France.&lt;</w:t>
      </w:r>
      <w:proofErr w:type="gramEnd"/>
      <w:r w:rsidRPr="002A3370">
        <w:rPr>
          <w:sz w:val="20"/>
        </w:rPr>
        <w:t xml:space="preserve">/p&gt; </w:t>
      </w:r>
    </w:p>
    <w:p w14:paraId="589C8A54" w14:textId="77777777" w:rsidR="00783707" w:rsidRPr="002A3370" w:rsidRDefault="00783707" w:rsidP="00783707">
      <w:pPr>
        <w:rPr>
          <w:sz w:val="20"/>
        </w:rPr>
      </w:pPr>
      <w:r w:rsidRPr="002A3370">
        <w:rPr>
          <w:sz w:val="20"/>
        </w:rPr>
        <w:t>&lt;/div&gt;</w:t>
      </w:r>
    </w:p>
    <w:p w14:paraId="08739415" w14:textId="77777777" w:rsidR="00783707" w:rsidRPr="002A3370" w:rsidRDefault="00783707" w:rsidP="00783707">
      <w:pPr>
        <w:rPr>
          <w:sz w:val="20"/>
        </w:rPr>
      </w:pPr>
    </w:p>
    <w:p w14:paraId="55049BC1" w14:textId="77777777" w:rsidR="00783707" w:rsidRPr="002A3370" w:rsidRDefault="00783707" w:rsidP="00783707">
      <w:pPr>
        <w:rPr>
          <w:sz w:val="20"/>
        </w:rPr>
      </w:pPr>
      <w:r w:rsidRPr="002A3370">
        <w:rPr>
          <w:sz w:val="20"/>
        </w:rPr>
        <w:t>&lt;div id="Tokyo" class="</w:t>
      </w:r>
      <w:proofErr w:type="spellStart"/>
      <w:r w:rsidRPr="002A3370">
        <w:rPr>
          <w:sz w:val="20"/>
        </w:rPr>
        <w:t>tabcontent</w:t>
      </w:r>
      <w:proofErr w:type="spellEnd"/>
      <w:r w:rsidRPr="002A3370">
        <w:rPr>
          <w:sz w:val="20"/>
        </w:rPr>
        <w:t>"&gt;</w:t>
      </w:r>
    </w:p>
    <w:p w14:paraId="2CD828CF" w14:textId="77777777" w:rsidR="00783707" w:rsidRPr="002A3370" w:rsidRDefault="00783707" w:rsidP="00783707">
      <w:pPr>
        <w:rPr>
          <w:sz w:val="20"/>
        </w:rPr>
      </w:pPr>
      <w:r w:rsidRPr="002A3370">
        <w:rPr>
          <w:sz w:val="20"/>
        </w:rPr>
        <w:t xml:space="preserve">  &lt;h3&gt;Tokyo&lt;/h3&gt;</w:t>
      </w:r>
    </w:p>
    <w:p w14:paraId="7BA2640A" w14:textId="77777777" w:rsidR="00783707" w:rsidRPr="002A3370" w:rsidRDefault="00783707" w:rsidP="00783707">
      <w:pPr>
        <w:rPr>
          <w:sz w:val="20"/>
        </w:rPr>
      </w:pPr>
      <w:r w:rsidRPr="002A3370">
        <w:rPr>
          <w:sz w:val="20"/>
        </w:rPr>
        <w:t xml:space="preserve">  &lt;p&gt;Tokyo is the capital of </w:t>
      </w:r>
      <w:proofErr w:type="gramStart"/>
      <w:r w:rsidRPr="002A3370">
        <w:rPr>
          <w:sz w:val="20"/>
        </w:rPr>
        <w:t>Japan.&lt;</w:t>
      </w:r>
      <w:proofErr w:type="gramEnd"/>
      <w:r w:rsidRPr="002A3370">
        <w:rPr>
          <w:sz w:val="20"/>
        </w:rPr>
        <w:t>/p&gt;</w:t>
      </w:r>
    </w:p>
    <w:p w14:paraId="1FE4C17B" w14:textId="77777777" w:rsidR="00783707" w:rsidRPr="002A3370" w:rsidRDefault="00783707" w:rsidP="00783707">
      <w:pPr>
        <w:rPr>
          <w:sz w:val="20"/>
        </w:rPr>
      </w:pPr>
      <w:r w:rsidRPr="002A3370">
        <w:rPr>
          <w:sz w:val="20"/>
        </w:rPr>
        <w:t>&lt;/div&gt;</w:t>
      </w:r>
    </w:p>
    <w:p w14:paraId="25DF4A40" w14:textId="77777777" w:rsidR="00783707" w:rsidRPr="002A3370" w:rsidRDefault="00783707" w:rsidP="00783707">
      <w:pPr>
        <w:rPr>
          <w:sz w:val="20"/>
        </w:rPr>
      </w:pPr>
    </w:p>
    <w:p w14:paraId="0230466E" w14:textId="77777777" w:rsidR="00783707" w:rsidRPr="002A3370" w:rsidRDefault="00783707" w:rsidP="00783707">
      <w:pPr>
        <w:rPr>
          <w:sz w:val="20"/>
        </w:rPr>
      </w:pPr>
      <w:r w:rsidRPr="002A3370">
        <w:rPr>
          <w:sz w:val="20"/>
        </w:rPr>
        <w:t>&lt;script&gt;</w:t>
      </w:r>
    </w:p>
    <w:p w14:paraId="110AA0E3" w14:textId="77777777" w:rsidR="00783707" w:rsidRPr="002A3370" w:rsidRDefault="00783707" w:rsidP="00783707">
      <w:pPr>
        <w:rPr>
          <w:sz w:val="20"/>
        </w:rPr>
      </w:pPr>
      <w:r w:rsidRPr="002A3370">
        <w:rPr>
          <w:sz w:val="20"/>
        </w:rPr>
        <w:t xml:space="preserve">function </w:t>
      </w:r>
      <w:proofErr w:type="spellStart"/>
      <w:proofErr w:type="gramStart"/>
      <w:r w:rsidRPr="002A3370">
        <w:rPr>
          <w:sz w:val="20"/>
        </w:rPr>
        <w:t>openCity</w:t>
      </w:r>
      <w:proofErr w:type="spellEnd"/>
      <w:r w:rsidRPr="002A3370">
        <w:rPr>
          <w:sz w:val="20"/>
        </w:rPr>
        <w:t>(</w:t>
      </w:r>
      <w:proofErr w:type="spellStart"/>
      <w:proofErr w:type="gramEnd"/>
      <w:r w:rsidRPr="002A3370">
        <w:rPr>
          <w:sz w:val="20"/>
        </w:rPr>
        <w:t>evt</w:t>
      </w:r>
      <w:proofErr w:type="spellEnd"/>
      <w:r w:rsidRPr="002A3370">
        <w:rPr>
          <w:sz w:val="20"/>
        </w:rPr>
        <w:t xml:space="preserve">, </w:t>
      </w:r>
      <w:proofErr w:type="spellStart"/>
      <w:r w:rsidRPr="002A3370">
        <w:rPr>
          <w:sz w:val="20"/>
        </w:rPr>
        <w:t>cityName</w:t>
      </w:r>
      <w:proofErr w:type="spellEnd"/>
      <w:r w:rsidRPr="002A3370">
        <w:rPr>
          <w:sz w:val="20"/>
        </w:rPr>
        <w:t>) {</w:t>
      </w:r>
    </w:p>
    <w:p w14:paraId="5FCADD69" w14:textId="77777777" w:rsidR="00783707" w:rsidRPr="002A3370" w:rsidRDefault="00783707" w:rsidP="00783707">
      <w:pPr>
        <w:rPr>
          <w:sz w:val="20"/>
        </w:rPr>
      </w:pPr>
      <w:r w:rsidRPr="002A3370">
        <w:rPr>
          <w:sz w:val="20"/>
        </w:rPr>
        <w:t xml:space="preserve">    var </w:t>
      </w:r>
      <w:proofErr w:type="spellStart"/>
      <w:r w:rsidRPr="002A3370">
        <w:rPr>
          <w:sz w:val="20"/>
        </w:rPr>
        <w:t>i</w:t>
      </w:r>
      <w:proofErr w:type="spellEnd"/>
      <w:r w:rsidRPr="002A3370">
        <w:rPr>
          <w:sz w:val="20"/>
        </w:rPr>
        <w:t xml:space="preserve">, </w:t>
      </w:r>
      <w:proofErr w:type="spellStart"/>
      <w:r w:rsidRPr="002A3370">
        <w:rPr>
          <w:sz w:val="20"/>
        </w:rPr>
        <w:t>tabcontent</w:t>
      </w:r>
      <w:proofErr w:type="spellEnd"/>
      <w:r w:rsidRPr="002A3370">
        <w:rPr>
          <w:sz w:val="20"/>
        </w:rPr>
        <w:t xml:space="preserve">, </w:t>
      </w:r>
      <w:proofErr w:type="spellStart"/>
      <w:r w:rsidRPr="002A3370">
        <w:rPr>
          <w:sz w:val="20"/>
        </w:rPr>
        <w:t>tablinks</w:t>
      </w:r>
      <w:proofErr w:type="spellEnd"/>
      <w:r w:rsidRPr="002A3370">
        <w:rPr>
          <w:sz w:val="20"/>
        </w:rPr>
        <w:t>;</w:t>
      </w:r>
    </w:p>
    <w:p w14:paraId="049CF7CA" w14:textId="77777777" w:rsidR="00783707" w:rsidRPr="002A3370" w:rsidRDefault="00783707" w:rsidP="00783707">
      <w:pPr>
        <w:rPr>
          <w:sz w:val="20"/>
        </w:rPr>
      </w:pPr>
      <w:r w:rsidRPr="002A3370">
        <w:rPr>
          <w:sz w:val="20"/>
        </w:rPr>
        <w:t xml:space="preserve">    </w:t>
      </w:r>
      <w:proofErr w:type="spellStart"/>
      <w:r w:rsidRPr="002A3370">
        <w:rPr>
          <w:sz w:val="20"/>
        </w:rPr>
        <w:t>tabcontent</w:t>
      </w:r>
      <w:proofErr w:type="spellEnd"/>
      <w:r w:rsidRPr="002A3370">
        <w:rPr>
          <w:sz w:val="20"/>
        </w:rPr>
        <w:t xml:space="preserve"> = </w:t>
      </w:r>
      <w:proofErr w:type="spellStart"/>
      <w:proofErr w:type="gramStart"/>
      <w:r w:rsidRPr="002A3370">
        <w:rPr>
          <w:sz w:val="20"/>
        </w:rPr>
        <w:t>document.getElementsByClassName</w:t>
      </w:r>
      <w:proofErr w:type="spellEnd"/>
      <w:proofErr w:type="gramEnd"/>
      <w:r w:rsidRPr="002A3370">
        <w:rPr>
          <w:sz w:val="20"/>
        </w:rPr>
        <w:t>("</w:t>
      </w:r>
      <w:proofErr w:type="spellStart"/>
      <w:r w:rsidRPr="002A3370">
        <w:rPr>
          <w:sz w:val="20"/>
        </w:rPr>
        <w:t>tabcontent</w:t>
      </w:r>
      <w:proofErr w:type="spellEnd"/>
      <w:r w:rsidRPr="002A3370">
        <w:rPr>
          <w:sz w:val="20"/>
        </w:rPr>
        <w:t>");</w:t>
      </w:r>
    </w:p>
    <w:p w14:paraId="14DAB06A" w14:textId="77777777" w:rsidR="00783707" w:rsidRPr="002A3370" w:rsidRDefault="00783707" w:rsidP="00783707">
      <w:pPr>
        <w:rPr>
          <w:sz w:val="20"/>
        </w:rPr>
      </w:pPr>
      <w:r w:rsidRPr="002A3370">
        <w:rPr>
          <w:sz w:val="20"/>
        </w:rPr>
        <w:t xml:space="preserve">    for (</w:t>
      </w:r>
      <w:proofErr w:type="spellStart"/>
      <w:r w:rsidRPr="002A3370">
        <w:rPr>
          <w:sz w:val="20"/>
        </w:rPr>
        <w:t>i</w:t>
      </w:r>
      <w:proofErr w:type="spellEnd"/>
      <w:r w:rsidRPr="002A3370">
        <w:rPr>
          <w:sz w:val="20"/>
        </w:rPr>
        <w:t xml:space="preserve"> = 0; </w:t>
      </w:r>
      <w:proofErr w:type="spellStart"/>
      <w:r w:rsidRPr="002A3370">
        <w:rPr>
          <w:sz w:val="20"/>
        </w:rPr>
        <w:t>i</w:t>
      </w:r>
      <w:proofErr w:type="spellEnd"/>
      <w:r w:rsidRPr="002A3370">
        <w:rPr>
          <w:sz w:val="20"/>
        </w:rPr>
        <w:t xml:space="preserve"> &lt; </w:t>
      </w:r>
      <w:proofErr w:type="spellStart"/>
      <w:proofErr w:type="gramStart"/>
      <w:r w:rsidRPr="002A3370">
        <w:rPr>
          <w:sz w:val="20"/>
        </w:rPr>
        <w:t>tabcontent.length</w:t>
      </w:r>
      <w:proofErr w:type="spellEnd"/>
      <w:proofErr w:type="gramEnd"/>
      <w:r w:rsidRPr="002A3370">
        <w:rPr>
          <w:sz w:val="20"/>
        </w:rPr>
        <w:t xml:space="preserve">; </w:t>
      </w:r>
      <w:proofErr w:type="spellStart"/>
      <w:r w:rsidRPr="002A3370">
        <w:rPr>
          <w:sz w:val="20"/>
        </w:rPr>
        <w:t>i</w:t>
      </w:r>
      <w:proofErr w:type="spellEnd"/>
      <w:r w:rsidRPr="002A3370">
        <w:rPr>
          <w:sz w:val="20"/>
        </w:rPr>
        <w:t>++) {</w:t>
      </w:r>
    </w:p>
    <w:p w14:paraId="24AE968B" w14:textId="77777777" w:rsidR="00783707" w:rsidRPr="002A3370" w:rsidRDefault="00783707" w:rsidP="00783707">
      <w:pPr>
        <w:rPr>
          <w:sz w:val="20"/>
        </w:rPr>
      </w:pPr>
      <w:r w:rsidRPr="002A3370">
        <w:rPr>
          <w:sz w:val="20"/>
        </w:rPr>
        <w:t xml:space="preserve">        </w:t>
      </w:r>
      <w:proofErr w:type="spellStart"/>
      <w:r w:rsidRPr="002A3370">
        <w:rPr>
          <w:sz w:val="20"/>
        </w:rPr>
        <w:t>tabcontent</w:t>
      </w:r>
      <w:proofErr w:type="spellEnd"/>
      <w:r w:rsidRPr="002A3370">
        <w:rPr>
          <w:sz w:val="20"/>
        </w:rPr>
        <w:t>[</w:t>
      </w:r>
      <w:proofErr w:type="spellStart"/>
      <w:r w:rsidRPr="002A3370">
        <w:rPr>
          <w:sz w:val="20"/>
        </w:rPr>
        <w:t>i</w:t>
      </w:r>
      <w:proofErr w:type="spellEnd"/>
      <w:proofErr w:type="gramStart"/>
      <w:r w:rsidRPr="002A3370">
        <w:rPr>
          <w:sz w:val="20"/>
        </w:rPr>
        <w:t>].</w:t>
      </w:r>
      <w:proofErr w:type="spellStart"/>
      <w:r w:rsidRPr="002A3370">
        <w:rPr>
          <w:sz w:val="20"/>
        </w:rPr>
        <w:t>style</w:t>
      </w:r>
      <w:proofErr w:type="gramEnd"/>
      <w:r w:rsidRPr="002A3370">
        <w:rPr>
          <w:sz w:val="20"/>
        </w:rPr>
        <w:t>.display</w:t>
      </w:r>
      <w:proofErr w:type="spellEnd"/>
      <w:r w:rsidRPr="002A3370">
        <w:rPr>
          <w:sz w:val="20"/>
        </w:rPr>
        <w:t xml:space="preserve"> = "none";</w:t>
      </w:r>
    </w:p>
    <w:p w14:paraId="58D229A3" w14:textId="77777777" w:rsidR="00783707" w:rsidRPr="002A3370" w:rsidRDefault="00783707" w:rsidP="00783707">
      <w:pPr>
        <w:rPr>
          <w:sz w:val="20"/>
        </w:rPr>
      </w:pPr>
      <w:r w:rsidRPr="002A3370">
        <w:rPr>
          <w:sz w:val="20"/>
        </w:rPr>
        <w:t xml:space="preserve">    }</w:t>
      </w:r>
    </w:p>
    <w:p w14:paraId="11943593" w14:textId="77777777" w:rsidR="00783707" w:rsidRPr="002A3370" w:rsidRDefault="00783707" w:rsidP="00783707">
      <w:pPr>
        <w:rPr>
          <w:sz w:val="20"/>
        </w:rPr>
      </w:pPr>
      <w:r w:rsidRPr="002A3370">
        <w:rPr>
          <w:sz w:val="20"/>
        </w:rPr>
        <w:t xml:space="preserve">    </w:t>
      </w:r>
      <w:proofErr w:type="spellStart"/>
      <w:r w:rsidRPr="002A3370">
        <w:rPr>
          <w:sz w:val="20"/>
        </w:rPr>
        <w:t>tablinks</w:t>
      </w:r>
      <w:proofErr w:type="spellEnd"/>
      <w:r w:rsidRPr="002A3370">
        <w:rPr>
          <w:sz w:val="20"/>
        </w:rPr>
        <w:t xml:space="preserve"> = </w:t>
      </w:r>
      <w:proofErr w:type="spellStart"/>
      <w:proofErr w:type="gramStart"/>
      <w:r w:rsidRPr="002A3370">
        <w:rPr>
          <w:sz w:val="20"/>
        </w:rPr>
        <w:t>document.getElementsByClassName</w:t>
      </w:r>
      <w:proofErr w:type="spellEnd"/>
      <w:proofErr w:type="gramEnd"/>
      <w:r w:rsidRPr="002A3370">
        <w:rPr>
          <w:sz w:val="20"/>
        </w:rPr>
        <w:t>("</w:t>
      </w:r>
      <w:proofErr w:type="spellStart"/>
      <w:r w:rsidRPr="002A3370">
        <w:rPr>
          <w:sz w:val="20"/>
        </w:rPr>
        <w:t>tablinks</w:t>
      </w:r>
      <w:proofErr w:type="spellEnd"/>
      <w:r w:rsidRPr="002A3370">
        <w:rPr>
          <w:sz w:val="20"/>
        </w:rPr>
        <w:t>");</w:t>
      </w:r>
    </w:p>
    <w:p w14:paraId="7DD7F654" w14:textId="77777777" w:rsidR="00783707" w:rsidRPr="002A3370" w:rsidRDefault="00783707" w:rsidP="00783707">
      <w:pPr>
        <w:rPr>
          <w:sz w:val="20"/>
        </w:rPr>
      </w:pPr>
      <w:r w:rsidRPr="002A3370">
        <w:rPr>
          <w:sz w:val="20"/>
        </w:rPr>
        <w:t xml:space="preserve">    for (</w:t>
      </w:r>
      <w:proofErr w:type="spellStart"/>
      <w:r w:rsidRPr="002A3370">
        <w:rPr>
          <w:sz w:val="20"/>
        </w:rPr>
        <w:t>i</w:t>
      </w:r>
      <w:proofErr w:type="spellEnd"/>
      <w:r w:rsidRPr="002A3370">
        <w:rPr>
          <w:sz w:val="20"/>
        </w:rPr>
        <w:t xml:space="preserve"> = 0; </w:t>
      </w:r>
      <w:proofErr w:type="spellStart"/>
      <w:r w:rsidRPr="002A3370">
        <w:rPr>
          <w:sz w:val="20"/>
        </w:rPr>
        <w:t>i</w:t>
      </w:r>
      <w:proofErr w:type="spellEnd"/>
      <w:r w:rsidRPr="002A3370">
        <w:rPr>
          <w:sz w:val="20"/>
        </w:rPr>
        <w:t xml:space="preserve"> &lt; </w:t>
      </w:r>
      <w:proofErr w:type="spellStart"/>
      <w:proofErr w:type="gramStart"/>
      <w:r w:rsidRPr="002A3370">
        <w:rPr>
          <w:sz w:val="20"/>
        </w:rPr>
        <w:t>tablinks.length</w:t>
      </w:r>
      <w:proofErr w:type="spellEnd"/>
      <w:proofErr w:type="gramEnd"/>
      <w:r w:rsidRPr="002A3370">
        <w:rPr>
          <w:sz w:val="20"/>
        </w:rPr>
        <w:t xml:space="preserve">; </w:t>
      </w:r>
      <w:proofErr w:type="spellStart"/>
      <w:r w:rsidRPr="002A3370">
        <w:rPr>
          <w:sz w:val="20"/>
        </w:rPr>
        <w:t>i</w:t>
      </w:r>
      <w:proofErr w:type="spellEnd"/>
      <w:r w:rsidRPr="002A3370">
        <w:rPr>
          <w:sz w:val="20"/>
        </w:rPr>
        <w:t>++) {</w:t>
      </w:r>
    </w:p>
    <w:p w14:paraId="611201FB" w14:textId="77777777" w:rsidR="00783707" w:rsidRPr="002A3370" w:rsidRDefault="00783707" w:rsidP="00783707">
      <w:pPr>
        <w:rPr>
          <w:sz w:val="20"/>
        </w:rPr>
      </w:pPr>
      <w:r w:rsidRPr="002A3370">
        <w:rPr>
          <w:sz w:val="20"/>
        </w:rPr>
        <w:t xml:space="preserve">        </w:t>
      </w:r>
      <w:proofErr w:type="spellStart"/>
      <w:r w:rsidRPr="002A3370">
        <w:rPr>
          <w:sz w:val="20"/>
        </w:rPr>
        <w:t>tablinks</w:t>
      </w:r>
      <w:proofErr w:type="spellEnd"/>
      <w:r w:rsidRPr="002A3370">
        <w:rPr>
          <w:sz w:val="20"/>
        </w:rPr>
        <w:t>[</w:t>
      </w:r>
      <w:proofErr w:type="spellStart"/>
      <w:r w:rsidRPr="002A3370">
        <w:rPr>
          <w:sz w:val="20"/>
        </w:rPr>
        <w:t>i</w:t>
      </w:r>
      <w:proofErr w:type="spellEnd"/>
      <w:proofErr w:type="gramStart"/>
      <w:r w:rsidRPr="002A3370">
        <w:rPr>
          <w:sz w:val="20"/>
        </w:rPr>
        <w:t>].</w:t>
      </w:r>
      <w:proofErr w:type="spellStart"/>
      <w:r w:rsidRPr="002A3370">
        <w:rPr>
          <w:sz w:val="20"/>
        </w:rPr>
        <w:t>className</w:t>
      </w:r>
      <w:proofErr w:type="spellEnd"/>
      <w:proofErr w:type="gramEnd"/>
      <w:r w:rsidRPr="002A3370">
        <w:rPr>
          <w:sz w:val="20"/>
        </w:rPr>
        <w:t xml:space="preserve"> = </w:t>
      </w:r>
      <w:proofErr w:type="spellStart"/>
      <w:r w:rsidRPr="002A3370">
        <w:rPr>
          <w:sz w:val="20"/>
        </w:rPr>
        <w:t>tablinks</w:t>
      </w:r>
      <w:proofErr w:type="spellEnd"/>
      <w:r w:rsidRPr="002A3370">
        <w:rPr>
          <w:sz w:val="20"/>
        </w:rPr>
        <w:t>[</w:t>
      </w:r>
      <w:proofErr w:type="spellStart"/>
      <w:r w:rsidRPr="002A3370">
        <w:rPr>
          <w:sz w:val="20"/>
        </w:rPr>
        <w:t>i</w:t>
      </w:r>
      <w:proofErr w:type="spellEnd"/>
      <w:r w:rsidRPr="002A3370">
        <w:rPr>
          <w:sz w:val="20"/>
        </w:rPr>
        <w:t>].</w:t>
      </w:r>
      <w:proofErr w:type="spellStart"/>
      <w:r w:rsidRPr="002A3370">
        <w:rPr>
          <w:sz w:val="20"/>
        </w:rPr>
        <w:t>className.replace</w:t>
      </w:r>
      <w:proofErr w:type="spellEnd"/>
      <w:r w:rsidRPr="002A3370">
        <w:rPr>
          <w:sz w:val="20"/>
        </w:rPr>
        <w:t>(" active", "");</w:t>
      </w:r>
    </w:p>
    <w:p w14:paraId="0AE2D1A1" w14:textId="77777777" w:rsidR="00783707" w:rsidRPr="002A3370" w:rsidRDefault="00783707" w:rsidP="00783707">
      <w:pPr>
        <w:rPr>
          <w:sz w:val="20"/>
        </w:rPr>
      </w:pPr>
      <w:r w:rsidRPr="002A3370">
        <w:rPr>
          <w:sz w:val="20"/>
        </w:rPr>
        <w:t xml:space="preserve">    }</w:t>
      </w:r>
    </w:p>
    <w:p w14:paraId="3A90BFFE" w14:textId="77777777" w:rsidR="00783707" w:rsidRPr="002A3370" w:rsidRDefault="00783707" w:rsidP="00783707">
      <w:pPr>
        <w:rPr>
          <w:sz w:val="20"/>
        </w:rPr>
      </w:pPr>
      <w:r w:rsidRPr="002A3370">
        <w:rPr>
          <w:sz w:val="20"/>
        </w:rPr>
        <w:t xml:space="preserve">    </w:t>
      </w:r>
      <w:proofErr w:type="spellStart"/>
      <w:proofErr w:type="gramStart"/>
      <w:r w:rsidRPr="002A3370">
        <w:rPr>
          <w:sz w:val="20"/>
        </w:rPr>
        <w:t>document.getElementById</w:t>
      </w:r>
      <w:proofErr w:type="spellEnd"/>
      <w:proofErr w:type="gramEnd"/>
      <w:r w:rsidRPr="002A3370">
        <w:rPr>
          <w:sz w:val="20"/>
        </w:rPr>
        <w:t>(</w:t>
      </w:r>
      <w:proofErr w:type="spellStart"/>
      <w:r w:rsidRPr="002A3370">
        <w:rPr>
          <w:sz w:val="20"/>
        </w:rPr>
        <w:t>cityName</w:t>
      </w:r>
      <w:proofErr w:type="spellEnd"/>
      <w:r w:rsidRPr="002A3370">
        <w:rPr>
          <w:sz w:val="20"/>
        </w:rPr>
        <w:t>).</w:t>
      </w:r>
      <w:proofErr w:type="spellStart"/>
      <w:r w:rsidRPr="002A3370">
        <w:rPr>
          <w:sz w:val="20"/>
        </w:rPr>
        <w:t>style.display</w:t>
      </w:r>
      <w:proofErr w:type="spellEnd"/>
      <w:r w:rsidRPr="002A3370">
        <w:rPr>
          <w:sz w:val="20"/>
        </w:rPr>
        <w:t xml:space="preserve"> = "block";</w:t>
      </w:r>
    </w:p>
    <w:p w14:paraId="5E223715" w14:textId="77777777" w:rsidR="00783707" w:rsidRPr="002A3370" w:rsidRDefault="00783707" w:rsidP="00783707">
      <w:pPr>
        <w:rPr>
          <w:sz w:val="20"/>
        </w:rPr>
      </w:pPr>
      <w:r w:rsidRPr="002A3370">
        <w:rPr>
          <w:sz w:val="20"/>
        </w:rPr>
        <w:t xml:space="preserve">    </w:t>
      </w:r>
      <w:proofErr w:type="spellStart"/>
      <w:proofErr w:type="gramStart"/>
      <w:r w:rsidRPr="002A3370">
        <w:rPr>
          <w:sz w:val="20"/>
        </w:rPr>
        <w:t>evt.currentTarget.className</w:t>
      </w:r>
      <w:proofErr w:type="spellEnd"/>
      <w:proofErr w:type="gramEnd"/>
      <w:r w:rsidRPr="002A3370">
        <w:rPr>
          <w:sz w:val="20"/>
        </w:rPr>
        <w:t xml:space="preserve"> += " active";</w:t>
      </w:r>
    </w:p>
    <w:p w14:paraId="61A8093A" w14:textId="77777777" w:rsidR="00783707" w:rsidRPr="002A3370" w:rsidRDefault="00783707" w:rsidP="00783707">
      <w:pPr>
        <w:rPr>
          <w:sz w:val="20"/>
        </w:rPr>
      </w:pPr>
      <w:r w:rsidRPr="002A3370">
        <w:rPr>
          <w:sz w:val="20"/>
        </w:rPr>
        <w:t>}</w:t>
      </w:r>
    </w:p>
    <w:p w14:paraId="21FCB397" w14:textId="0676E5CB" w:rsidR="00783707" w:rsidRPr="002A3370" w:rsidRDefault="00783707" w:rsidP="00783707">
      <w:pPr>
        <w:rPr>
          <w:sz w:val="20"/>
        </w:rPr>
      </w:pPr>
      <w:r w:rsidRPr="002A3370">
        <w:rPr>
          <w:sz w:val="20"/>
        </w:rPr>
        <w:t>&lt;/script&gt;</w:t>
      </w:r>
    </w:p>
    <w:p w14:paraId="535D6C6F" w14:textId="77777777" w:rsidR="00783707" w:rsidRPr="002A3370" w:rsidRDefault="00783707" w:rsidP="00E673BE">
      <w:pPr>
        <w:rPr>
          <w:sz w:val="20"/>
        </w:rPr>
      </w:pPr>
    </w:p>
    <w:sectPr w:rsidR="00783707" w:rsidRPr="002A3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01"/>
    <w:rsid w:val="002A3370"/>
    <w:rsid w:val="002E7A49"/>
    <w:rsid w:val="00645252"/>
    <w:rsid w:val="006D3D74"/>
    <w:rsid w:val="00783707"/>
    <w:rsid w:val="00795800"/>
    <w:rsid w:val="0083569A"/>
    <w:rsid w:val="008B4501"/>
    <w:rsid w:val="00A9204E"/>
    <w:rsid w:val="00CC3101"/>
    <w:rsid w:val="00D3213A"/>
    <w:rsid w:val="00E6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00F5"/>
  <w15:chartTrackingRefBased/>
  <w15:docId w15:val="{C97166BE-F365-4D82-9091-342C1B276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3101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8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urab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166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cr</dc:creator>
  <cp:keywords/>
  <dc:description/>
  <cp:lastModifiedBy>sourabh cr</cp:lastModifiedBy>
  <cp:revision>7</cp:revision>
  <dcterms:created xsi:type="dcterms:W3CDTF">2018-08-20T18:07:00Z</dcterms:created>
  <dcterms:modified xsi:type="dcterms:W3CDTF">2018-08-27T17:42:00Z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