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6A2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&lt;?php</w:t>
      </w:r>
    </w:p>
    <w:p w14:paraId="55D789E0" w14:textId="77777777" w:rsidR="00CD6840" w:rsidRPr="00CD6840" w:rsidRDefault="00CD6840" w:rsidP="00CD6840">
      <w:pPr>
        <w:rPr>
          <w:sz w:val="24"/>
        </w:rPr>
      </w:pPr>
      <w:proofErr w:type="spellStart"/>
      <w:r w:rsidRPr="00CD6840">
        <w:rPr>
          <w:sz w:val="24"/>
        </w:rPr>
        <w:t>session_</w:t>
      </w:r>
      <w:proofErr w:type="gramStart"/>
      <w:r w:rsidRPr="00CD6840">
        <w:rPr>
          <w:sz w:val="24"/>
        </w:rPr>
        <w:t>start</w:t>
      </w:r>
      <w:proofErr w:type="spellEnd"/>
      <w:r w:rsidRPr="00CD6840">
        <w:rPr>
          <w:sz w:val="24"/>
        </w:rPr>
        <w:t>(</w:t>
      </w:r>
      <w:proofErr w:type="gramEnd"/>
      <w:r w:rsidRPr="00CD6840">
        <w:rPr>
          <w:sz w:val="24"/>
        </w:rPr>
        <w:t>);</w:t>
      </w:r>
    </w:p>
    <w:p w14:paraId="48D12E31" w14:textId="77777777" w:rsidR="00CD6840" w:rsidRPr="00CD6840" w:rsidRDefault="00CD6840" w:rsidP="00CD6840">
      <w:pPr>
        <w:rPr>
          <w:sz w:val="24"/>
        </w:rPr>
      </w:pP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>');</w:t>
      </w:r>
    </w:p>
    <w:p w14:paraId="1BE5E326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if(</w:t>
      </w:r>
      <w:proofErr w:type="spellStart"/>
      <w:r w:rsidRPr="00CD6840">
        <w:rPr>
          <w:sz w:val="24"/>
        </w:rPr>
        <w:t>isset</w:t>
      </w:r>
      <w:proofErr w:type="spellEnd"/>
      <w:r w:rsidRPr="00CD6840">
        <w:rPr>
          <w:sz w:val="24"/>
        </w:rPr>
        <w:t>($_SESSION['username']</w:t>
      </w:r>
      <w:proofErr w:type="gramStart"/>
      <w:r w:rsidRPr="00CD6840">
        <w:rPr>
          <w:sz w:val="24"/>
        </w:rPr>
        <w:t>)){</w:t>
      </w:r>
      <w:proofErr w:type="gramEnd"/>
    </w:p>
    <w:p w14:paraId="5D47D802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$id=$_SESSION['</w:t>
      </w:r>
      <w:proofErr w:type="spellStart"/>
      <w:r w:rsidRPr="00CD6840">
        <w:rPr>
          <w:sz w:val="24"/>
        </w:rPr>
        <w:t>admin_id</w:t>
      </w:r>
      <w:proofErr w:type="spellEnd"/>
      <w:r w:rsidRPr="00CD6840">
        <w:rPr>
          <w:sz w:val="24"/>
        </w:rPr>
        <w:t>'];</w:t>
      </w:r>
    </w:p>
    <w:p w14:paraId="2836AF34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$user=$_SESSION['username'];</w:t>
      </w:r>
    </w:p>
    <w:p w14:paraId="54EC15A3" w14:textId="77777777" w:rsidR="00CD6840" w:rsidRPr="00CD6840" w:rsidRDefault="00CD6840" w:rsidP="00CD6840">
      <w:pPr>
        <w:rPr>
          <w:sz w:val="24"/>
        </w:rPr>
      </w:pPr>
      <w:proofErr w:type="gramStart"/>
      <w:r w:rsidRPr="00CD6840">
        <w:rPr>
          <w:sz w:val="24"/>
        </w:rPr>
        <w:t>}else</w:t>
      </w:r>
      <w:proofErr w:type="gramEnd"/>
      <w:r w:rsidRPr="00CD6840">
        <w:rPr>
          <w:sz w:val="24"/>
        </w:rPr>
        <w:t>{</w:t>
      </w:r>
    </w:p>
    <w:p w14:paraId="0006ED74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header("</w:t>
      </w:r>
      <w:proofErr w:type="gramStart"/>
      <w:r w:rsidRPr="00CD6840">
        <w:rPr>
          <w:sz w:val="24"/>
        </w:rPr>
        <w:t>location:http://".$_SERVER</w:t>
      </w:r>
      <w:proofErr w:type="gramEnd"/>
      <w:r w:rsidRPr="00CD6840">
        <w:rPr>
          <w:sz w:val="24"/>
        </w:rPr>
        <w:t>['HTTP_HOST'].dirname($_SERVER['PHP_SELF'])."/index.php");</w:t>
      </w:r>
    </w:p>
    <w:p w14:paraId="24D02973" w14:textId="77777777" w:rsidR="00CD6840" w:rsidRPr="00CD6840" w:rsidRDefault="00CD6840" w:rsidP="00CD6840">
      <w:pPr>
        <w:rPr>
          <w:sz w:val="24"/>
        </w:rPr>
      </w:pPr>
      <w:proofErr w:type="gramStart"/>
      <w:r w:rsidRPr="00CD6840">
        <w:rPr>
          <w:sz w:val="24"/>
        </w:rPr>
        <w:t>exit(</w:t>
      </w:r>
      <w:proofErr w:type="gramEnd"/>
      <w:r w:rsidRPr="00CD6840">
        <w:rPr>
          <w:sz w:val="24"/>
        </w:rPr>
        <w:t>);</w:t>
      </w:r>
    </w:p>
    <w:p w14:paraId="60D2DDFE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}</w:t>
      </w:r>
    </w:p>
    <w:p w14:paraId="149B501D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if(</w:t>
      </w:r>
      <w:proofErr w:type="spellStart"/>
      <w:r w:rsidRPr="00CD6840">
        <w:rPr>
          <w:sz w:val="24"/>
        </w:rPr>
        <w:t>isset</w:t>
      </w:r>
      <w:proofErr w:type="spellEnd"/>
      <w:r w:rsidRPr="00CD6840">
        <w:rPr>
          <w:sz w:val="24"/>
        </w:rPr>
        <w:t>($_POST['submit']</w:t>
      </w:r>
      <w:proofErr w:type="gramStart"/>
      <w:r w:rsidRPr="00CD6840">
        <w:rPr>
          <w:sz w:val="24"/>
        </w:rPr>
        <w:t>)){</w:t>
      </w:r>
      <w:proofErr w:type="gramEnd"/>
    </w:p>
    <w:p w14:paraId="255D1F29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</w:t>
      </w:r>
      <w:proofErr w:type="spellStart"/>
      <w:r w:rsidRPr="00CD6840">
        <w:rPr>
          <w:sz w:val="24"/>
        </w:rPr>
        <w:t>fname</w:t>
      </w:r>
      <w:proofErr w:type="spellEnd"/>
      <w:r w:rsidRPr="00CD6840">
        <w:rPr>
          <w:sz w:val="24"/>
        </w:rPr>
        <w:t>=$_POST['</w:t>
      </w:r>
      <w:proofErr w:type="spellStart"/>
      <w:r w:rsidRPr="00CD6840">
        <w:rPr>
          <w:sz w:val="24"/>
        </w:rPr>
        <w:t>first_name</w:t>
      </w:r>
      <w:proofErr w:type="spellEnd"/>
      <w:r w:rsidRPr="00CD6840">
        <w:rPr>
          <w:sz w:val="24"/>
        </w:rPr>
        <w:t>'];</w:t>
      </w:r>
    </w:p>
    <w:p w14:paraId="00812B56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</w:t>
      </w:r>
      <w:proofErr w:type="spellStart"/>
      <w:r w:rsidRPr="00CD6840">
        <w:rPr>
          <w:sz w:val="24"/>
        </w:rPr>
        <w:t>lname</w:t>
      </w:r>
      <w:proofErr w:type="spellEnd"/>
      <w:r w:rsidRPr="00CD6840">
        <w:rPr>
          <w:sz w:val="24"/>
        </w:rPr>
        <w:t>=$_POST['</w:t>
      </w:r>
      <w:proofErr w:type="spellStart"/>
      <w:r w:rsidRPr="00CD6840">
        <w:rPr>
          <w:sz w:val="24"/>
        </w:rPr>
        <w:t>last_name</w:t>
      </w:r>
      <w:proofErr w:type="spellEnd"/>
      <w:r w:rsidRPr="00CD6840">
        <w:rPr>
          <w:sz w:val="24"/>
        </w:rPr>
        <w:t>'];</w:t>
      </w:r>
    </w:p>
    <w:p w14:paraId="766821A2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</w:t>
      </w:r>
      <w:proofErr w:type="spellStart"/>
      <w:r w:rsidRPr="00CD6840">
        <w:rPr>
          <w:sz w:val="24"/>
        </w:rPr>
        <w:t>sid</w:t>
      </w:r>
      <w:proofErr w:type="spellEnd"/>
      <w:r w:rsidRPr="00CD6840">
        <w:rPr>
          <w:sz w:val="24"/>
        </w:rPr>
        <w:t>=$_POST['</w:t>
      </w:r>
      <w:proofErr w:type="spellStart"/>
      <w:r w:rsidRPr="00CD6840">
        <w:rPr>
          <w:sz w:val="24"/>
        </w:rPr>
        <w:t>staff_id</w:t>
      </w:r>
      <w:proofErr w:type="spellEnd"/>
      <w:r w:rsidRPr="00CD6840">
        <w:rPr>
          <w:sz w:val="24"/>
        </w:rPr>
        <w:t>'];</w:t>
      </w:r>
    </w:p>
    <w:p w14:paraId="13DF482E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$postal=$_POST['</w:t>
      </w:r>
      <w:proofErr w:type="spellStart"/>
      <w:r w:rsidRPr="00CD6840">
        <w:rPr>
          <w:sz w:val="24"/>
        </w:rPr>
        <w:t>postal_address</w:t>
      </w:r>
      <w:proofErr w:type="spellEnd"/>
      <w:r w:rsidRPr="00CD6840">
        <w:rPr>
          <w:sz w:val="24"/>
        </w:rPr>
        <w:t>'];</w:t>
      </w:r>
    </w:p>
    <w:p w14:paraId="77E0C32E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$phone=$_POST['phone'];</w:t>
      </w:r>
    </w:p>
    <w:p w14:paraId="04ACBDF1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$email=$_POST['email'];</w:t>
      </w:r>
    </w:p>
    <w:p w14:paraId="71FF6E56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$username=$_POST['username'];</w:t>
      </w:r>
    </w:p>
    <w:p w14:paraId="6F38C463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$pas=$_POST['password'];</w:t>
      </w:r>
    </w:p>
    <w:p w14:paraId="6FD30093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</w:t>
      </w:r>
    </w:p>
    <w:p w14:paraId="0CC9F5ED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// get value of id that sent from address bar</w:t>
      </w:r>
    </w:p>
    <w:p w14:paraId="3AEC3594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$user=$_POST['user'];</w:t>
      </w:r>
    </w:p>
    <w:p w14:paraId="12D03640" w14:textId="77777777" w:rsidR="00CD6840" w:rsidRPr="00CD6840" w:rsidRDefault="00CD6840" w:rsidP="00CD6840">
      <w:pPr>
        <w:rPr>
          <w:sz w:val="24"/>
        </w:rPr>
      </w:pPr>
    </w:p>
    <w:p w14:paraId="58BDF3A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// Retrieve data from database </w:t>
      </w:r>
    </w:p>
    <w:p w14:paraId="0A39A65D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$sql1="UPDATE manager SET </w:t>
      </w:r>
      <w:proofErr w:type="spellStart"/>
      <w:r w:rsidRPr="00CD6840">
        <w:rPr>
          <w:sz w:val="24"/>
        </w:rPr>
        <w:t>first_name</w:t>
      </w:r>
      <w:proofErr w:type="spellEnd"/>
      <w:r w:rsidRPr="00CD6840">
        <w:rPr>
          <w:sz w:val="24"/>
        </w:rPr>
        <w:t>='$</w:t>
      </w:r>
      <w:proofErr w:type="spellStart"/>
      <w:r w:rsidRPr="00CD6840">
        <w:rPr>
          <w:sz w:val="24"/>
        </w:rPr>
        <w:t>fname</w:t>
      </w:r>
      <w:proofErr w:type="spellEnd"/>
      <w:r w:rsidRPr="00CD6840">
        <w:rPr>
          <w:sz w:val="24"/>
        </w:rPr>
        <w:t xml:space="preserve">', </w:t>
      </w:r>
      <w:proofErr w:type="spellStart"/>
      <w:r w:rsidRPr="00CD6840">
        <w:rPr>
          <w:sz w:val="24"/>
        </w:rPr>
        <w:t>last_name</w:t>
      </w:r>
      <w:proofErr w:type="spellEnd"/>
      <w:r w:rsidRPr="00CD6840">
        <w:rPr>
          <w:sz w:val="24"/>
        </w:rPr>
        <w:t>='$</w:t>
      </w:r>
      <w:proofErr w:type="spellStart"/>
      <w:r w:rsidRPr="00CD6840">
        <w:rPr>
          <w:sz w:val="24"/>
        </w:rPr>
        <w:t>lname</w:t>
      </w:r>
      <w:proofErr w:type="spellEnd"/>
      <w:r w:rsidRPr="00CD6840">
        <w:rPr>
          <w:sz w:val="24"/>
        </w:rPr>
        <w:t>', staff_id='$sid</w:t>
      </w:r>
      <w:proofErr w:type="gramStart"/>
      <w:r w:rsidRPr="00CD6840">
        <w:rPr>
          <w:sz w:val="24"/>
        </w:rPr>
        <w:t>',postal</w:t>
      </w:r>
      <w:proofErr w:type="gramEnd"/>
      <w:r w:rsidRPr="00CD6840">
        <w:rPr>
          <w:sz w:val="24"/>
        </w:rPr>
        <w:t>_address='$postal',phone='$phone',email='$email',username='$username', password='$pas' WHERE username='$username'";</w:t>
      </w:r>
    </w:p>
    <w:p w14:paraId="60AFFCF3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$sql2=</w:t>
      </w:r>
      <w:proofErr w:type="spellStart"/>
      <w:r w:rsidRPr="00CD6840">
        <w:rPr>
          <w:sz w:val="24"/>
        </w:rPr>
        <w:t>mysqli_query</w:t>
      </w:r>
      <w:proofErr w:type="spellEnd"/>
      <w:r w:rsidRPr="00CD6840">
        <w:rPr>
          <w:sz w:val="24"/>
        </w:rPr>
        <w:t>($</w:t>
      </w:r>
      <w:proofErr w:type="gramStart"/>
      <w:r w:rsidRPr="00CD6840">
        <w:rPr>
          <w:sz w:val="24"/>
        </w:rPr>
        <w:t>con,$</w:t>
      </w:r>
      <w:proofErr w:type="gramEnd"/>
      <w:r w:rsidRPr="00CD6840">
        <w:rPr>
          <w:sz w:val="24"/>
        </w:rPr>
        <w:t>sql1);</w:t>
      </w:r>
    </w:p>
    <w:p w14:paraId="5A87D4D6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if($sql2&gt;0) {header("</w:t>
      </w:r>
      <w:proofErr w:type="gramStart"/>
      <w:r w:rsidRPr="00CD6840">
        <w:rPr>
          <w:sz w:val="24"/>
        </w:rPr>
        <w:t>location:http://".$_SERVER</w:t>
      </w:r>
      <w:proofErr w:type="gramEnd"/>
      <w:r w:rsidRPr="00CD6840">
        <w:rPr>
          <w:sz w:val="24"/>
        </w:rPr>
        <w:t>['HTTP_HOST'].dirname($_SERVER['PHP_SELF'])."/admin_manager.php");</w:t>
      </w:r>
    </w:p>
    <w:p w14:paraId="27FCF86D" w14:textId="77777777" w:rsidR="00CD6840" w:rsidRPr="00CD6840" w:rsidRDefault="00CD6840" w:rsidP="00CD6840">
      <w:pPr>
        <w:rPr>
          <w:sz w:val="24"/>
        </w:rPr>
      </w:pPr>
      <w:proofErr w:type="gramStart"/>
      <w:r w:rsidRPr="00CD6840">
        <w:rPr>
          <w:sz w:val="24"/>
        </w:rPr>
        <w:t>}else</w:t>
      </w:r>
      <w:proofErr w:type="gramEnd"/>
      <w:r w:rsidRPr="00CD6840">
        <w:rPr>
          <w:sz w:val="24"/>
        </w:rPr>
        <w:t>{</w:t>
      </w:r>
    </w:p>
    <w:p w14:paraId="2ED3298B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$message1="&lt;font color=red&gt;Update Failed, Try again&lt;/font&gt;";</w:t>
      </w:r>
    </w:p>
    <w:p w14:paraId="75ED78F5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}}</w:t>
      </w:r>
    </w:p>
    <w:p w14:paraId="32464970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?&gt;</w:t>
      </w:r>
    </w:p>
    <w:p w14:paraId="4D7C2008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&lt;!DOCTYPE html&gt;</w:t>
      </w:r>
    </w:p>
    <w:p w14:paraId="2DE5C4A6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&lt;html&gt;</w:t>
      </w:r>
    </w:p>
    <w:p w14:paraId="62B5E3CD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&lt;head&gt;</w:t>
      </w:r>
    </w:p>
    <w:p w14:paraId="76F124F5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&lt;title&gt;&lt;?php $username?&gt; Pharmacy Sys&lt;/title&gt;</w:t>
      </w:r>
    </w:p>
    <w:p w14:paraId="1C23C404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&lt;link </w:t>
      </w:r>
      <w:proofErr w:type="spellStart"/>
      <w:r w:rsidRPr="00CD6840">
        <w:rPr>
          <w:sz w:val="24"/>
        </w:rPr>
        <w:t>rel</w:t>
      </w:r>
      <w:proofErr w:type="spellEnd"/>
      <w:r w:rsidRPr="00CD6840">
        <w:rPr>
          <w:sz w:val="24"/>
        </w:rPr>
        <w:t>="stylesheet" type="text/</w:t>
      </w:r>
      <w:proofErr w:type="spellStart"/>
      <w:r w:rsidRPr="00CD6840">
        <w:rPr>
          <w:sz w:val="24"/>
        </w:rPr>
        <w:t>css</w:t>
      </w:r>
      <w:proofErr w:type="spellEnd"/>
      <w:r w:rsidRPr="00CD6840">
        <w:rPr>
          <w:sz w:val="24"/>
        </w:rPr>
        <w:t xml:space="preserve">"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="style/mystyle.css"&gt;</w:t>
      </w:r>
    </w:p>
    <w:p w14:paraId="23238E6B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&lt;link </w:t>
      </w:r>
      <w:proofErr w:type="spellStart"/>
      <w:r w:rsidRPr="00CD6840">
        <w:rPr>
          <w:sz w:val="24"/>
        </w:rPr>
        <w:t>rel</w:t>
      </w:r>
      <w:proofErr w:type="spellEnd"/>
      <w:r w:rsidRPr="00CD6840">
        <w:rPr>
          <w:sz w:val="24"/>
        </w:rPr>
        <w:t xml:space="preserve">="stylesheet"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="style/style.css" type="text/</w:t>
      </w:r>
      <w:proofErr w:type="spellStart"/>
      <w:r w:rsidRPr="00CD6840">
        <w:rPr>
          <w:sz w:val="24"/>
        </w:rPr>
        <w:t>css</w:t>
      </w:r>
      <w:proofErr w:type="spellEnd"/>
      <w:r w:rsidRPr="00CD6840">
        <w:rPr>
          <w:sz w:val="24"/>
        </w:rPr>
        <w:t xml:space="preserve">" media="screen" /&gt; </w:t>
      </w:r>
    </w:p>
    <w:p w14:paraId="261B64DB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&lt;script </w:t>
      </w:r>
      <w:proofErr w:type="spellStart"/>
      <w:r w:rsidRPr="00CD6840">
        <w:rPr>
          <w:sz w:val="24"/>
        </w:rPr>
        <w:t>src</w:t>
      </w:r>
      <w:proofErr w:type="spellEnd"/>
      <w:r w:rsidRPr="00CD6840">
        <w:rPr>
          <w:sz w:val="24"/>
        </w:rPr>
        <w:t>="</w:t>
      </w:r>
      <w:proofErr w:type="spellStart"/>
      <w:r w:rsidRPr="00CD6840">
        <w:rPr>
          <w:sz w:val="24"/>
        </w:rPr>
        <w:t>js</w:t>
      </w:r>
      <w:proofErr w:type="spellEnd"/>
      <w:r w:rsidRPr="00CD6840">
        <w:rPr>
          <w:sz w:val="24"/>
        </w:rPr>
        <w:t>/function.js" type="text/</w:t>
      </w:r>
      <w:proofErr w:type="spellStart"/>
      <w:r w:rsidRPr="00CD6840">
        <w:rPr>
          <w:sz w:val="24"/>
        </w:rPr>
        <w:t>javascript</w:t>
      </w:r>
      <w:proofErr w:type="spellEnd"/>
      <w:r w:rsidRPr="00CD6840">
        <w:rPr>
          <w:sz w:val="24"/>
        </w:rPr>
        <w:t>"&gt;&lt;/script&gt;</w:t>
      </w:r>
    </w:p>
    <w:p w14:paraId="03F8F210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&lt;style&gt;#left-column {height: 477px;}</w:t>
      </w:r>
    </w:p>
    <w:p w14:paraId="006B14C0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lastRenderedPageBreak/>
        <w:t xml:space="preserve"> #main {height: 477px</w:t>
      </w:r>
      <w:proofErr w:type="gramStart"/>
      <w:r w:rsidRPr="00CD6840">
        <w:rPr>
          <w:sz w:val="24"/>
        </w:rPr>
        <w:t>;}&lt;</w:t>
      </w:r>
      <w:proofErr w:type="gramEnd"/>
      <w:r w:rsidRPr="00CD6840">
        <w:rPr>
          <w:sz w:val="24"/>
        </w:rPr>
        <w:t>/style&gt;</w:t>
      </w:r>
    </w:p>
    <w:p w14:paraId="2707C16C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&lt;/head&gt;</w:t>
      </w:r>
    </w:p>
    <w:p w14:paraId="6F942480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&lt;body&gt;</w:t>
      </w:r>
    </w:p>
    <w:p w14:paraId="214926CB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&lt;div id="content"&gt;</w:t>
      </w:r>
    </w:p>
    <w:p w14:paraId="0E62055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&lt;div id="header"&gt;</w:t>
      </w:r>
    </w:p>
    <w:p w14:paraId="61740BBC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&lt;h1&gt;&lt;a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="#"&gt;&lt;</w:t>
      </w:r>
      <w:proofErr w:type="spellStart"/>
      <w:r w:rsidRPr="00CD6840">
        <w:rPr>
          <w:sz w:val="24"/>
        </w:rPr>
        <w:t>img</w:t>
      </w:r>
      <w:proofErr w:type="spellEnd"/>
      <w:r w:rsidRPr="00CD6840">
        <w:rPr>
          <w:sz w:val="24"/>
        </w:rPr>
        <w:t xml:space="preserve"> </w:t>
      </w:r>
      <w:proofErr w:type="spellStart"/>
      <w:r w:rsidRPr="00CD6840">
        <w:rPr>
          <w:sz w:val="24"/>
        </w:rPr>
        <w:t>src</w:t>
      </w:r>
      <w:proofErr w:type="spellEnd"/>
      <w:r w:rsidRPr="00CD6840">
        <w:rPr>
          <w:sz w:val="24"/>
        </w:rPr>
        <w:t>="images/hd_logo.jpg"&gt;&lt;/a&gt; Pharmacy Sys&lt;/h1&gt;&lt;/div&gt;</w:t>
      </w:r>
    </w:p>
    <w:p w14:paraId="3BF3146C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&lt;div id="</w:t>
      </w:r>
      <w:proofErr w:type="spellStart"/>
      <w:r w:rsidRPr="00CD6840">
        <w:rPr>
          <w:sz w:val="24"/>
        </w:rPr>
        <w:t>left_column</w:t>
      </w:r>
      <w:proofErr w:type="spellEnd"/>
      <w:r w:rsidRPr="00CD6840">
        <w:rPr>
          <w:sz w:val="24"/>
        </w:rPr>
        <w:t>"&gt;</w:t>
      </w:r>
    </w:p>
    <w:p w14:paraId="77634700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&lt;div id="button"&gt;</w:t>
      </w:r>
    </w:p>
    <w:p w14:paraId="36A7CE0D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&lt;ul&gt;</w:t>
      </w:r>
    </w:p>
    <w:p w14:paraId="5E9896B9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 xml:space="preserve">&lt;li&gt;&lt;a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</w:t>
      </w:r>
      <w:proofErr w:type="spellStart"/>
      <w:r w:rsidRPr="00CD6840">
        <w:rPr>
          <w:sz w:val="24"/>
        </w:rPr>
        <w:t>admin.php</w:t>
      </w:r>
      <w:proofErr w:type="spellEnd"/>
      <w:r w:rsidRPr="00CD6840">
        <w:rPr>
          <w:sz w:val="24"/>
        </w:rPr>
        <w:t>"&gt;Dashboard&lt;/a&gt;&lt;/li&gt;</w:t>
      </w:r>
    </w:p>
    <w:p w14:paraId="1EDB146C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 xml:space="preserve">&lt;li&gt;&lt;a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</w:t>
      </w:r>
      <w:proofErr w:type="spellStart"/>
      <w:r w:rsidRPr="00CD6840">
        <w:rPr>
          <w:sz w:val="24"/>
        </w:rPr>
        <w:t>admin_pharmacist.php</w:t>
      </w:r>
      <w:proofErr w:type="spellEnd"/>
      <w:r w:rsidRPr="00CD6840">
        <w:rPr>
          <w:sz w:val="24"/>
        </w:rPr>
        <w:t>"&gt;Pharmacist&lt;/a&gt;&lt;/li&gt;</w:t>
      </w:r>
    </w:p>
    <w:p w14:paraId="55AB2536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 xml:space="preserve">&lt;li&gt;&lt;a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</w:t>
      </w:r>
      <w:proofErr w:type="spellStart"/>
      <w:r w:rsidRPr="00CD6840">
        <w:rPr>
          <w:sz w:val="24"/>
        </w:rPr>
        <w:t>admin_manager.php</w:t>
      </w:r>
      <w:proofErr w:type="spellEnd"/>
      <w:r w:rsidRPr="00CD6840">
        <w:rPr>
          <w:sz w:val="24"/>
        </w:rPr>
        <w:t>"&gt;Manager&lt;/a&gt;&lt;/li&gt;</w:t>
      </w:r>
    </w:p>
    <w:p w14:paraId="21BF6861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 xml:space="preserve">&lt;li&gt;&lt;a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</w:t>
      </w:r>
      <w:proofErr w:type="spellStart"/>
      <w:r w:rsidRPr="00CD6840">
        <w:rPr>
          <w:sz w:val="24"/>
        </w:rPr>
        <w:t>admin_cashier.php</w:t>
      </w:r>
      <w:proofErr w:type="spellEnd"/>
      <w:r w:rsidRPr="00CD6840">
        <w:rPr>
          <w:sz w:val="24"/>
        </w:rPr>
        <w:t>"&gt;Cashier&lt;/a&gt;&lt;/li&gt;</w:t>
      </w:r>
    </w:p>
    <w:p w14:paraId="471409F5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 xml:space="preserve">&lt;li&gt;&lt;a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</w:t>
      </w:r>
      <w:proofErr w:type="spellStart"/>
      <w:r w:rsidRPr="00CD6840">
        <w:rPr>
          <w:sz w:val="24"/>
        </w:rPr>
        <w:t>logout.php</w:t>
      </w:r>
      <w:proofErr w:type="spellEnd"/>
      <w:r w:rsidRPr="00CD6840">
        <w:rPr>
          <w:sz w:val="24"/>
        </w:rPr>
        <w:t>"&gt;Logout&lt;/a&gt;&lt;/li&gt;</w:t>
      </w:r>
    </w:p>
    <w:p w14:paraId="66CEE919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  <w:t>&lt;/ul&gt;</w:t>
      </w:r>
      <w:r w:rsidRPr="00CD6840">
        <w:rPr>
          <w:sz w:val="24"/>
        </w:rPr>
        <w:tab/>
      </w:r>
    </w:p>
    <w:p w14:paraId="2AD14FE8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&lt;/div&gt;</w:t>
      </w:r>
    </w:p>
    <w:p w14:paraId="3AF3395E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  <w:t>&lt;/div&gt;</w:t>
      </w:r>
    </w:p>
    <w:p w14:paraId="1FECACEF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&lt;div id="main"&gt;</w:t>
      </w:r>
    </w:p>
    <w:p w14:paraId="55B301DF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&lt;div id="</w:t>
      </w:r>
      <w:proofErr w:type="spellStart"/>
      <w:r w:rsidRPr="00CD6840">
        <w:rPr>
          <w:sz w:val="24"/>
        </w:rPr>
        <w:t>tabbed_box</w:t>
      </w:r>
      <w:proofErr w:type="spellEnd"/>
      <w:r w:rsidRPr="00CD6840">
        <w:rPr>
          <w:sz w:val="24"/>
        </w:rPr>
        <w:t>" class="</w:t>
      </w:r>
      <w:proofErr w:type="spellStart"/>
      <w:r w:rsidRPr="00CD6840">
        <w:rPr>
          <w:sz w:val="24"/>
        </w:rPr>
        <w:t>tabbed_box</w:t>
      </w:r>
      <w:proofErr w:type="spellEnd"/>
      <w:r w:rsidRPr="00CD6840">
        <w:rPr>
          <w:sz w:val="24"/>
        </w:rPr>
        <w:t xml:space="preserve">"&gt;  </w:t>
      </w:r>
    </w:p>
    <w:p w14:paraId="4F5BB8EE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&lt;h4&gt;Manage Users&lt;/h4&gt; </w:t>
      </w:r>
    </w:p>
    <w:p w14:paraId="0CD2520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</w:t>
      </w:r>
      <w:proofErr w:type="spellStart"/>
      <w:r w:rsidRPr="00CD6840">
        <w:rPr>
          <w:sz w:val="24"/>
        </w:rPr>
        <w:t>hr</w:t>
      </w:r>
      <w:proofErr w:type="spellEnd"/>
      <w:r w:rsidRPr="00CD6840">
        <w:rPr>
          <w:sz w:val="24"/>
        </w:rPr>
        <w:t>/&gt;</w:t>
      </w:r>
      <w:r w:rsidRPr="00CD6840">
        <w:rPr>
          <w:sz w:val="24"/>
        </w:rPr>
        <w:tab/>
      </w:r>
    </w:p>
    <w:p w14:paraId="7BA1F95C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&lt;div class="</w:t>
      </w:r>
      <w:proofErr w:type="spellStart"/>
      <w:r w:rsidRPr="00CD6840">
        <w:rPr>
          <w:sz w:val="24"/>
        </w:rPr>
        <w:t>tabbed_area</w:t>
      </w:r>
      <w:proofErr w:type="spellEnd"/>
      <w:r w:rsidRPr="00CD6840">
        <w:rPr>
          <w:sz w:val="24"/>
        </w:rPr>
        <w:t xml:space="preserve">"&gt;  </w:t>
      </w:r>
    </w:p>
    <w:p w14:paraId="0FE83350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</w:t>
      </w:r>
    </w:p>
    <w:p w14:paraId="5A054553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 &lt;ul class="tabs"&gt;  </w:t>
      </w:r>
    </w:p>
    <w:p w14:paraId="17416303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     &lt;li&gt;&lt;a </w:t>
      </w:r>
      <w:proofErr w:type="spellStart"/>
      <w:r w:rsidRPr="00CD6840">
        <w:rPr>
          <w:sz w:val="24"/>
        </w:rPr>
        <w:t>href</w:t>
      </w:r>
      <w:proofErr w:type="spellEnd"/>
      <w:r w:rsidRPr="00CD6840">
        <w:rPr>
          <w:sz w:val="24"/>
        </w:rPr>
        <w:t>="</w:t>
      </w:r>
      <w:proofErr w:type="spellStart"/>
      <w:proofErr w:type="gramStart"/>
      <w:r w:rsidRPr="00CD6840">
        <w:rPr>
          <w:sz w:val="24"/>
        </w:rPr>
        <w:t>javascript:tabSwitch</w:t>
      </w:r>
      <w:proofErr w:type="spellEnd"/>
      <w:proofErr w:type="gramEnd"/>
      <w:r w:rsidRPr="00CD6840">
        <w:rPr>
          <w:sz w:val="24"/>
        </w:rPr>
        <w:t xml:space="preserve">('tab_1', 'content_1');" id="tab_1" class="active"&gt;Update User&lt;/a&gt;&lt;/li&gt;  </w:t>
      </w:r>
    </w:p>
    <w:p w14:paraId="4280261C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       </w:t>
      </w:r>
    </w:p>
    <w:p w14:paraId="4942C69B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 &lt;/ul&gt;  </w:t>
      </w:r>
    </w:p>
    <w:p w14:paraId="21C9F842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   </w:t>
      </w:r>
    </w:p>
    <w:p w14:paraId="5C45CE8C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 &lt;div id="content_1" class="content"&gt;  </w:t>
      </w:r>
    </w:p>
    <w:p w14:paraId="7D11B124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  <w:t>&lt;?php echo $message</w:t>
      </w:r>
      <w:proofErr w:type="gramStart"/>
      <w:r w:rsidRPr="00CD6840">
        <w:rPr>
          <w:sz w:val="24"/>
        </w:rPr>
        <w:t>1;?</w:t>
      </w:r>
      <w:proofErr w:type="gramEnd"/>
      <w:r w:rsidRPr="00CD6840">
        <w:rPr>
          <w:sz w:val="24"/>
        </w:rPr>
        <w:t>&gt;</w:t>
      </w:r>
    </w:p>
    <w:p w14:paraId="2AC59B94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&lt;form name="</w:t>
      </w:r>
      <w:proofErr w:type="spellStart"/>
      <w:r w:rsidRPr="00CD6840">
        <w:rPr>
          <w:sz w:val="24"/>
        </w:rPr>
        <w:t>myform</w:t>
      </w:r>
      <w:proofErr w:type="spellEnd"/>
      <w:r w:rsidRPr="00CD6840">
        <w:rPr>
          <w:sz w:val="24"/>
        </w:rPr>
        <w:t>" action="</w:t>
      </w:r>
      <w:proofErr w:type="spellStart"/>
      <w:r w:rsidRPr="00CD6840">
        <w:rPr>
          <w:sz w:val="24"/>
        </w:rPr>
        <w:t>update_manager.php</w:t>
      </w:r>
      <w:proofErr w:type="spellEnd"/>
      <w:r w:rsidRPr="00CD6840">
        <w:rPr>
          <w:sz w:val="24"/>
        </w:rPr>
        <w:t>" method="post" &gt;</w:t>
      </w:r>
    </w:p>
    <w:p w14:paraId="79EE4D03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&lt;table width="420" height="106" border="0" &gt;</w:t>
      </w:r>
      <w:r w:rsidRPr="00CD6840">
        <w:rPr>
          <w:sz w:val="24"/>
        </w:rPr>
        <w:tab/>
      </w:r>
    </w:p>
    <w:p w14:paraId="460D5A89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</w:t>
      </w:r>
      <w:proofErr w:type="spellStart"/>
      <w:r w:rsidRPr="00CD6840">
        <w:rPr>
          <w:sz w:val="24"/>
        </w:rPr>
        <w:t>first_name</w:t>
      </w:r>
      <w:proofErr w:type="spellEnd"/>
      <w:r w:rsidRPr="00CD6840">
        <w:rPr>
          <w:sz w:val="24"/>
        </w:rPr>
        <w:t xml:space="preserve">" type="text" style="width:170px" placeholder="First Name" value="&lt;?php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>'); echo $_GET['</w:t>
      </w:r>
      <w:proofErr w:type="spellStart"/>
      <w:r w:rsidRPr="00CD6840">
        <w:rPr>
          <w:sz w:val="24"/>
        </w:rPr>
        <w:t>first_name</w:t>
      </w:r>
      <w:proofErr w:type="spellEnd"/>
      <w:r w:rsidRPr="00CD6840">
        <w:rPr>
          <w:sz w:val="24"/>
        </w:rPr>
        <w:t>']?&gt;" id="</w:t>
      </w:r>
      <w:proofErr w:type="spellStart"/>
      <w:r w:rsidRPr="00CD6840">
        <w:rPr>
          <w:sz w:val="24"/>
        </w:rPr>
        <w:t>first_name</w:t>
      </w:r>
      <w:proofErr w:type="spellEnd"/>
      <w:r w:rsidRPr="00CD6840">
        <w:rPr>
          <w:sz w:val="24"/>
        </w:rPr>
        <w:t>" /&gt;&lt;/td&gt;&lt;/tr&gt;</w:t>
      </w:r>
    </w:p>
    <w:p w14:paraId="095709B9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</w:t>
      </w:r>
      <w:proofErr w:type="spellStart"/>
      <w:r w:rsidRPr="00CD6840">
        <w:rPr>
          <w:sz w:val="24"/>
        </w:rPr>
        <w:t>last_name</w:t>
      </w:r>
      <w:proofErr w:type="spellEnd"/>
      <w:r w:rsidRPr="00CD6840">
        <w:rPr>
          <w:sz w:val="24"/>
        </w:rPr>
        <w:t>" type="text" style="width:170px" placeholder="Last Name" id="</w:t>
      </w:r>
      <w:proofErr w:type="spellStart"/>
      <w:r w:rsidRPr="00CD6840">
        <w:rPr>
          <w:sz w:val="24"/>
        </w:rPr>
        <w:t>last_name</w:t>
      </w:r>
      <w:proofErr w:type="spellEnd"/>
      <w:r w:rsidRPr="00CD6840">
        <w:rPr>
          <w:sz w:val="24"/>
        </w:rPr>
        <w:t xml:space="preserve">" value="&lt;?php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>'); echo $_GET['</w:t>
      </w:r>
      <w:proofErr w:type="spellStart"/>
      <w:r w:rsidRPr="00CD6840">
        <w:rPr>
          <w:sz w:val="24"/>
        </w:rPr>
        <w:t>last_name</w:t>
      </w:r>
      <w:proofErr w:type="spellEnd"/>
      <w:r w:rsidRPr="00CD6840">
        <w:rPr>
          <w:sz w:val="24"/>
        </w:rPr>
        <w:t>']?&gt;" /&gt;&lt;/td&gt;&lt;/tr&gt;</w:t>
      </w:r>
    </w:p>
    <w:p w14:paraId="6B1CAA6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</w:t>
      </w:r>
      <w:proofErr w:type="spellStart"/>
      <w:r w:rsidRPr="00CD6840">
        <w:rPr>
          <w:sz w:val="24"/>
        </w:rPr>
        <w:t>staff_id</w:t>
      </w:r>
      <w:proofErr w:type="spellEnd"/>
      <w:r w:rsidRPr="00CD6840">
        <w:rPr>
          <w:sz w:val="24"/>
        </w:rPr>
        <w:t>" type="text" style="width:170px" placeholder="Staff ID" id="</w:t>
      </w:r>
      <w:proofErr w:type="spellStart"/>
      <w:r w:rsidRPr="00CD6840">
        <w:rPr>
          <w:sz w:val="24"/>
        </w:rPr>
        <w:t>staff_id</w:t>
      </w:r>
      <w:proofErr w:type="spellEnd"/>
      <w:r w:rsidRPr="00CD6840">
        <w:rPr>
          <w:sz w:val="24"/>
        </w:rPr>
        <w:t xml:space="preserve">" value="&lt;?php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>'); echo $_GET['</w:t>
      </w:r>
      <w:proofErr w:type="spellStart"/>
      <w:r w:rsidRPr="00CD6840">
        <w:rPr>
          <w:sz w:val="24"/>
        </w:rPr>
        <w:t>staff_id</w:t>
      </w:r>
      <w:proofErr w:type="spellEnd"/>
      <w:r w:rsidRPr="00CD6840">
        <w:rPr>
          <w:sz w:val="24"/>
        </w:rPr>
        <w:t xml:space="preserve">']?&gt;" /&gt;&lt;/td&gt;&lt;/tr&gt;  </w:t>
      </w:r>
    </w:p>
    <w:p w14:paraId="45C284C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lastRenderedPageBreak/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</w:t>
      </w:r>
      <w:proofErr w:type="spellStart"/>
      <w:r w:rsidRPr="00CD6840">
        <w:rPr>
          <w:sz w:val="24"/>
        </w:rPr>
        <w:t>postal_address</w:t>
      </w:r>
      <w:proofErr w:type="spellEnd"/>
      <w:r w:rsidRPr="00CD6840">
        <w:rPr>
          <w:sz w:val="24"/>
        </w:rPr>
        <w:t>" type="text" style="width:170px" placeholder="Address" id="</w:t>
      </w:r>
      <w:proofErr w:type="spellStart"/>
      <w:r w:rsidRPr="00CD6840">
        <w:rPr>
          <w:sz w:val="24"/>
        </w:rPr>
        <w:t>postal_address</w:t>
      </w:r>
      <w:proofErr w:type="spellEnd"/>
      <w:r w:rsidRPr="00CD6840">
        <w:rPr>
          <w:sz w:val="24"/>
        </w:rPr>
        <w:t xml:space="preserve">" value="&lt;?php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>'); echo $_GET['</w:t>
      </w:r>
      <w:proofErr w:type="spellStart"/>
      <w:r w:rsidRPr="00CD6840">
        <w:rPr>
          <w:sz w:val="24"/>
        </w:rPr>
        <w:t>postal_address</w:t>
      </w:r>
      <w:proofErr w:type="spellEnd"/>
      <w:r w:rsidRPr="00CD6840">
        <w:rPr>
          <w:sz w:val="24"/>
        </w:rPr>
        <w:t xml:space="preserve">']?&gt;" /&gt;&lt;/td&gt;&lt;/tr&gt;  </w:t>
      </w:r>
    </w:p>
    <w:p w14:paraId="526D22F5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 xml:space="preserve">="center"&gt;&lt;input name="phone" type="text" style="width:170px" placeholder="Phone" id="phone" value="&lt;?php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 xml:space="preserve">'); echo $_GET['phone']?&gt;" /&gt;&lt;/td&gt;&lt;/tr&gt;  </w:t>
      </w:r>
    </w:p>
    <w:p w14:paraId="3FE2E839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name="email" type="email" style="width:170px" placeholder="Email" id="</w:t>
      </w:r>
      <w:proofErr w:type="spellStart"/>
      <w:r w:rsidRPr="00CD6840">
        <w:rPr>
          <w:sz w:val="24"/>
        </w:rPr>
        <w:t>email"value</w:t>
      </w:r>
      <w:proofErr w:type="spellEnd"/>
      <w:r w:rsidRPr="00CD6840">
        <w:rPr>
          <w:sz w:val="24"/>
        </w:rPr>
        <w:t xml:space="preserve">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 xml:space="preserve">'); echo $_GET['email']?&gt;" /&gt;&lt;/td&gt;&lt;/tr&gt;   </w:t>
      </w:r>
    </w:p>
    <w:p w14:paraId="7EF396A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name="username" type="text" style="width:170px" placeholder="Username" id="</w:t>
      </w:r>
      <w:proofErr w:type="spellStart"/>
      <w:r w:rsidRPr="00CD6840">
        <w:rPr>
          <w:sz w:val="24"/>
        </w:rPr>
        <w:t>username"value</w:t>
      </w:r>
      <w:proofErr w:type="spellEnd"/>
      <w:r w:rsidRPr="00CD6840">
        <w:rPr>
          <w:sz w:val="24"/>
        </w:rPr>
        <w:t xml:space="preserve">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>'); echo $_GET['username']?&gt;" /&gt;&lt;/td&gt;&lt;/tr&gt;</w:t>
      </w:r>
    </w:p>
    <w:p w14:paraId="61E7EE4B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name="password" placeholder="Password" id="</w:t>
      </w:r>
      <w:proofErr w:type="spellStart"/>
      <w:r w:rsidRPr="00CD6840">
        <w:rPr>
          <w:sz w:val="24"/>
        </w:rPr>
        <w:t>password"value</w:t>
      </w:r>
      <w:proofErr w:type="spellEnd"/>
      <w:r w:rsidRPr="00CD6840">
        <w:rPr>
          <w:sz w:val="24"/>
        </w:rPr>
        <w:t xml:space="preserve">="&lt;?php </w:t>
      </w:r>
      <w:proofErr w:type="spellStart"/>
      <w:r w:rsidRPr="00CD6840">
        <w:rPr>
          <w:sz w:val="24"/>
        </w:rPr>
        <w:t>include_once</w:t>
      </w:r>
      <w:proofErr w:type="spellEnd"/>
      <w:r w:rsidRPr="00CD6840">
        <w:rPr>
          <w:sz w:val="24"/>
        </w:rPr>
        <w:t>('</w:t>
      </w:r>
      <w:proofErr w:type="spellStart"/>
      <w:r w:rsidRPr="00CD6840">
        <w:rPr>
          <w:sz w:val="24"/>
        </w:rPr>
        <w:t>connect_db.php</w:t>
      </w:r>
      <w:proofErr w:type="spellEnd"/>
      <w:r w:rsidRPr="00CD6840">
        <w:rPr>
          <w:sz w:val="24"/>
        </w:rPr>
        <w:t>'); echo $_GET['password']?&gt;"type="password" style="width:170px"/&gt;&lt;/td&gt;&lt;/tr&gt;</w:t>
      </w:r>
    </w:p>
    <w:p w14:paraId="19AD9AE0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</w:r>
      <w:r w:rsidRPr="00CD6840">
        <w:rPr>
          <w:sz w:val="24"/>
        </w:rPr>
        <w:tab/>
        <w:t>&lt;tr&gt;&lt;</w:t>
      </w:r>
      <w:proofErr w:type="spellStart"/>
      <w:r w:rsidRPr="00CD6840">
        <w:rPr>
          <w:sz w:val="24"/>
        </w:rPr>
        <w:t>td</w:t>
      </w:r>
      <w:proofErr w:type="spellEnd"/>
      <w:r w:rsidRPr="00CD6840">
        <w:rPr>
          <w:sz w:val="24"/>
        </w:rPr>
        <w:t xml:space="preserve">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="center"&gt;&lt;input name="submit" type="submit" value="Update"/&gt;&lt;/td&gt;&lt;/tr&gt;</w:t>
      </w:r>
    </w:p>
    <w:p w14:paraId="341B3EDE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        &lt;/table&gt;</w:t>
      </w:r>
    </w:p>
    <w:p w14:paraId="1447AD08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  <w:t>&lt;/form&gt;</w:t>
      </w:r>
    </w:p>
    <w:p w14:paraId="1CC5D257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ab/>
      </w:r>
      <w:r w:rsidRPr="00CD6840">
        <w:rPr>
          <w:sz w:val="24"/>
        </w:rPr>
        <w:tab/>
        <w:t xml:space="preserve">&lt;/div&gt;  </w:t>
      </w:r>
    </w:p>
    <w:p w14:paraId="6C23238D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    &lt;/div&gt;  </w:t>
      </w:r>
    </w:p>
    <w:p w14:paraId="1B17D129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&lt;/div&gt;</w:t>
      </w:r>
    </w:p>
    <w:p w14:paraId="7BBFCBF6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&lt;/div&gt;</w:t>
      </w:r>
    </w:p>
    <w:p w14:paraId="080093CE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 xml:space="preserve">&lt;div id="footer" </w:t>
      </w:r>
      <w:proofErr w:type="gramStart"/>
      <w:r w:rsidRPr="00CD6840">
        <w:rPr>
          <w:sz w:val="24"/>
        </w:rPr>
        <w:t>align</w:t>
      </w:r>
      <w:proofErr w:type="gramEnd"/>
      <w:r w:rsidRPr="00CD6840">
        <w:rPr>
          <w:sz w:val="24"/>
        </w:rPr>
        <w:t>="Center"&gt; Pharmacy Sys 2013. Copyright Al Rights Reserved&lt;/div&gt;</w:t>
      </w:r>
    </w:p>
    <w:p w14:paraId="19330DFF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&lt;/div&gt;</w:t>
      </w:r>
    </w:p>
    <w:p w14:paraId="56ACA00A" w14:textId="77777777" w:rsidR="00CD6840" w:rsidRPr="00CD6840" w:rsidRDefault="00CD6840" w:rsidP="00CD6840">
      <w:pPr>
        <w:rPr>
          <w:sz w:val="24"/>
        </w:rPr>
      </w:pPr>
      <w:r w:rsidRPr="00CD6840">
        <w:rPr>
          <w:sz w:val="24"/>
        </w:rPr>
        <w:t>&lt;/body&gt;</w:t>
      </w:r>
    </w:p>
    <w:p w14:paraId="61EA63CD" w14:textId="37848683" w:rsidR="00A9204E" w:rsidRPr="00CD6840" w:rsidRDefault="00CD6840" w:rsidP="00CD6840">
      <w:r w:rsidRPr="00CD6840">
        <w:rPr>
          <w:sz w:val="24"/>
        </w:rPr>
        <w:t>&lt;/html&gt;</w:t>
      </w:r>
      <w:bookmarkStart w:id="0" w:name="_GoBack"/>
      <w:bookmarkEnd w:id="0"/>
    </w:p>
    <w:sectPr w:rsidR="00A9204E" w:rsidRPr="00CD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95"/>
    <w:rsid w:val="00041795"/>
    <w:rsid w:val="00645252"/>
    <w:rsid w:val="006D3D74"/>
    <w:rsid w:val="0083569A"/>
    <w:rsid w:val="00A9204E"/>
    <w:rsid w:val="00C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59CC"/>
  <w15:chartTrackingRefBased/>
  <w15:docId w15:val="{3CCC2380-EAB2-4316-95D9-74B27C93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cr</dc:creator>
  <cp:keywords/>
  <dc:description/>
  <cp:lastModifiedBy>mahesh pankhawala</cp:lastModifiedBy>
  <cp:revision>2</cp:revision>
  <dcterms:created xsi:type="dcterms:W3CDTF">2018-08-20T18:04:00Z</dcterms:created>
  <dcterms:modified xsi:type="dcterms:W3CDTF">2018-08-22T18:06:00Z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