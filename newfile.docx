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7EE4" w14:textId="77777777" w:rsidR="00B8717E" w:rsidRDefault="00B8717E" w:rsidP="00B8717E">
      <w:r>
        <w:t>&lt;?php</w:t>
      </w:r>
    </w:p>
    <w:p w14:paraId="5CF7D1A2" w14:textId="77777777" w:rsidR="00B8717E" w:rsidRDefault="00B8717E" w:rsidP="00B8717E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A3227C4" w14:textId="77777777" w:rsidR="00B8717E" w:rsidRDefault="00B8717E" w:rsidP="00B8717E">
      <w:proofErr w:type="spellStart"/>
      <w:r>
        <w:t>include_once</w:t>
      </w:r>
      <w:proofErr w:type="spellEnd"/>
      <w:r>
        <w:t>('</w:t>
      </w:r>
      <w:proofErr w:type="spellStart"/>
      <w:r>
        <w:t>connect_db.php</w:t>
      </w:r>
      <w:proofErr w:type="spellEnd"/>
      <w:r>
        <w:t>');</w:t>
      </w:r>
    </w:p>
    <w:p w14:paraId="612C63F7" w14:textId="77777777" w:rsidR="00B8717E" w:rsidRDefault="00B8717E" w:rsidP="00B8717E">
      <w:r>
        <w:t>if(</w:t>
      </w:r>
      <w:proofErr w:type="spellStart"/>
      <w:r>
        <w:t>isset</w:t>
      </w:r>
      <w:proofErr w:type="spellEnd"/>
      <w:r>
        <w:t>($_SESSION['username']</w:t>
      </w:r>
      <w:proofErr w:type="gramStart"/>
      <w:r>
        <w:t>)){</w:t>
      </w:r>
      <w:proofErr w:type="gramEnd"/>
    </w:p>
    <w:p w14:paraId="7F03EBCB" w14:textId="77777777" w:rsidR="00B8717E" w:rsidRDefault="00B8717E" w:rsidP="00B8717E">
      <w:r>
        <w:t>$id=$_SESSION['</w:t>
      </w:r>
      <w:proofErr w:type="spellStart"/>
      <w:r>
        <w:t>manager_id</w:t>
      </w:r>
      <w:proofErr w:type="spellEnd"/>
      <w:r>
        <w:t>'];</w:t>
      </w:r>
    </w:p>
    <w:p w14:paraId="5479CE9E" w14:textId="77777777" w:rsidR="00B8717E" w:rsidRDefault="00B8717E" w:rsidP="00B8717E">
      <w:r>
        <w:t>$user=$_SESSION['username'];</w:t>
      </w:r>
    </w:p>
    <w:p w14:paraId="5FF8779C" w14:textId="77777777" w:rsidR="00B8717E" w:rsidRDefault="00B8717E" w:rsidP="00B8717E">
      <w:proofErr w:type="gramStart"/>
      <w:r>
        <w:t>}else</w:t>
      </w:r>
      <w:proofErr w:type="gramEnd"/>
      <w:r>
        <w:t>{</w:t>
      </w:r>
    </w:p>
    <w:p w14:paraId="5A11914F" w14:textId="77777777" w:rsidR="00B8717E" w:rsidRDefault="00B8717E" w:rsidP="00B8717E">
      <w:r>
        <w:t>header("</w:t>
      </w:r>
      <w:proofErr w:type="gramStart"/>
      <w:r>
        <w:t>location:http://".$_SERVER</w:t>
      </w:r>
      <w:proofErr w:type="gramEnd"/>
      <w:r>
        <w:t>['HTTP_HOST'].dirname($_SERVER['PHP_SELF'])."index.php");</w:t>
      </w:r>
    </w:p>
    <w:p w14:paraId="6F006447" w14:textId="77777777" w:rsidR="00B8717E" w:rsidRDefault="00B8717E" w:rsidP="00B8717E">
      <w:proofErr w:type="gramStart"/>
      <w:r>
        <w:t>exit(</w:t>
      </w:r>
      <w:proofErr w:type="gramEnd"/>
      <w:r>
        <w:t>);</w:t>
      </w:r>
    </w:p>
    <w:p w14:paraId="7D13FD29" w14:textId="77777777" w:rsidR="00B8717E" w:rsidRDefault="00B8717E" w:rsidP="00B8717E">
      <w:r>
        <w:t>}</w:t>
      </w:r>
    </w:p>
    <w:p w14:paraId="02E41A64" w14:textId="77777777" w:rsidR="00B8717E" w:rsidRDefault="00B8717E" w:rsidP="00B8717E"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14:paraId="03D511A0" w14:textId="77777777" w:rsidR="00B8717E" w:rsidRDefault="00B8717E" w:rsidP="00B8717E">
      <w:r>
        <w:t>$</w:t>
      </w:r>
      <w:proofErr w:type="spellStart"/>
      <w:r>
        <w:t>sname</w:t>
      </w:r>
      <w:proofErr w:type="spellEnd"/>
      <w:r>
        <w:t>=$_POST['</w:t>
      </w:r>
      <w:proofErr w:type="spellStart"/>
      <w:r>
        <w:t>drug_name</w:t>
      </w:r>
      <w:proofErr w:type="spellEnd"/>
      <w:r>
        <w:t>'];</w:t>
      </w:r>
    </w:p>
    <w:p w14:paraId="2011C972" w14:textId="77777777" w:rsidR="00B8717E" w:rsidRDefault="00B8717E" w:rsidP="00B8717E">
      <w:r>
        <w:t>$cat=$_POST['category'];</w:t>
      </w:r>
    </w:p>
    <w:p w14:paraId="6569EC39" w14:textId="77777777" w:rsidR="00B8717E" w:rsidRDefault="00B8717E" w:rsidP="00B8717E">
      <w:r>
        <w:t>$des=$_POST['description'];</w:t>
      </w:r>
    </w:p>
    <w:p w14:paraId="2B984526" w14:textId="77777777" w:rsidR="00B8717E" w:rsidRDefault="00B8717E" w:rsidP="00B8717E">
      <w:r>
        <w:t>$com=$_POST['company'];</w:t>
      </w:r>
    </w:p>
    <w:p w14:paraId="0BA19D52" w14:textId="77777777" w:rsidR="00B8717E" w:rsidRDefault="00B8717E" w:rsidP="00B8717E">
      <w:r>
        <w:t>$sup=$_POST['supplier'];</w:t>
      </w:r>
    </w:p>
    <w:p w14:paraId="521D1673" w14:textId="77777777" w:rsidR="00B8717E" w:rsidRDefault="00B8717E" w:rsidP="00B8717E">
      <w:r>
        <w:t>$qua=$_POST['quantity'];</w:t>
      </w:r>
    </w:p>
    <w:p w14:paraId="40F31471" w14:textId="77777777" w:rsidR="00B8717E" w:rsidRDefault="00B8717E" w:rsidP="00B8717E">
      <w:r>
        <w:t>$cost=$_POST['cost'];</w:t>
      </w:r>
    </w:p>
    <w:p w14:paraId="486404A6" w14:textId="77777777" w:rsidR="00B8717E" w:rsidRDefault="00B8717E" w:rsidP="00B8717E">
      <w:r>
        <w:t>$</w:t>
      </w:r>
      <w:proofErr w:type="spellStart"/>
      <w:r>
        <w:t>sta</w:t>
      </w:r>
      <w:proofErr w:type="spellEnd"/>
      <w:r>
        <w:t>="Available";</w:t>
      </w:r>
    </w:p>
    <w:p w14:paraId="401326BA" w14:textId="77777777" w:rsidR="00B8717E" w:rsidRDefault="00B8717E" w:rsidP="00B8717E"/>
    <w:p w14:paraId="39C17FEB" w14:textId="77777777" w:rsidR="00B8717E" w:rsidRDefault="00B8717E" w:rsidP="00B8717E">
      <w:r>
        <w:t>$</w:t>
      </w:r>
      <w:proofErr w:type="spellStart"/>
      <w:r>
        <w:t>sql</w:t>
      </w:r>
      <w:proofErr w:type="spellEnd"/>
      <w:r>
        <w:t>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"INSERT INTO stock(drug_name,category,description,company,supplier,quantity,cost,status,date_supplied)</w:t>
      </w:r>
    </w:p>
    <w:p w14:paraId="4F5525C0" w14:textId="77777777" w:rsidR="00B8717E" w:rsidRDefault="00B8717E" w:rsidP="00B8717E">
      <w:r>
        <w:t>VALUES('$sname','$cat','$des','$com','$sup','$qua','$cost','$sta</w:t>
      </w:r>
      <w:proofErr w:type="gramStart"/>
      <w:r>
        <w:t>',NOW</w:t>
      </w:r>
      <w:proofErr w:type="gramEnd"/>
      <w:r>
        <w:t>())");</w:t>
      </w:r>
    </w:p>
    <w:p w14:paraId="10960641" w14:textId="77777777" w:rsidR="00B8717E" w:rsidRDefault="00B8717E" w:rsidP="00B8717E">
      <w:r>
        <w:t>if($</w:t>
      </w:r>
      <w:proofErr w:type="spellStart"/>
      <w:r>
        <w:t>sql</w:t>
      </w:r>
      <w:proofErr w:type="spellEnd"/>
      <w:r>
        <w:t>&gt;0) {header("</w:t>
      </w:r>
      <w:proofErr w:type="gramStart"/>
      <w:r>
        <w:t>location:http://".$_SERVER</w:t>
      </w:r>
      <w:proofErr w:type="gramEnd"/>
      <w:r>
        <w:t>['HTTP_HOST'].dirname($_SERVER['PHP_SELF'])."/stock.php");</w:t>
      </w:r>
    </w:p>
    <w:p w14:paraId="667A945F" w14:textId="77777777" w:rsidR="00B8717E" w:rsidRDefault="00B8717E" w:rsidP="00B8717E">
      <w:proofErr w:type="gramStart"/>
      <w:r>
        <w:t>}else</w:t>
      </w:r>
      <w:proofErr w:type="gramEnd"/>
      <w:r>
        <w:t>{</w:t>
      </w:r>
    </w:p>
    <w:p w14:paraId="079AF986" w14:textId="77777777" w:rsidR="00B8717E" w:rsidRDefault="00B8717E" w:rsidP="00B8717E">
      <w:r>
        <w:t>$message1="&lt;font color=red&gt;Registration Failed, Try again&lt;/font&gt;";</w:t>
      </w:r>
    </w:p>
    <w:p w14:paraId="5F634A91" w14:textId="77777777" w:rsidR="00B8717E" w:rsidRDefault="00B8717E" w:rsidP="00B8717E">
      <w:r>
        <w:t>}</w:t>
      </w:r>
    </w:p>
    <w:p w14:paraId="7F30820D" w14:textId="77777777" w:rsidR="00B8717E" w:rsidRDefault="00B8717E" w:rsidP="00B8717E">
      <w:r>
        <w:tab/>
        <w:t>}</w:t>
      </w:r>
    </w:p>
    <w:p w14:paraId="02FA23B6" w14:textId="77777777" w:rsidR="00B8717E" w:rsidRDefault="00B8717E" w:rsidP="00B8717E">
      <w:r>
        <w:t>?&gt;</w:t>
      </w:r>
    </w:p>
    <w:p w14:paraId="5138C1AD" w14:textId="77777777" w:rsidR="00B8717E" w:rsidRDefault="00B8717E" w:rsidP="00B8717E">
      <w:r>
        <w:t>&lt;!DOCTYPE html&gt;</w:t>
      </w:r>
    </w:p>
    <w:p w14:paraId="096AEB69" w14:textId="77777777" w:rsidR="00B8717E" w:rsidRDefault="00B8717E" w:rsidP="00B8717E">
      <w:r>
        <w:t>&lt;html&gt;</w:t>
      </w:r>
    </w:p>
    <w:p w14:paraId="65D5D24A" w14:textId="77777777" w:rsidR="00B8717E" w:rsidRDefault="00B8717E" w:rsidP="00B8717E">
      <w:r>
        <w:t>&lt;head&gt;</w:t>
      </w:r>
    </w:p>
    <w:p w14:paraId="56F15518" w14:textId="77777777" w:rsidR="00B8717E" w:rsidRDefault="00B8717E" w:rsidP="00B8717E">
      <w:r>
        <w:t>&lt;title&gt;&lt;?php echo $</w:t>
      </w:r>
      <w:proofErr w:type="gramStart"/>
      <w:r>
        <w:t>user;?</w:t>
      </w:r>
      <w:proofErr w:type="gramEnd"/>
      <w:r>
        <w:t>&gt; -Pharmacy Sys&lt;/title&gt;</w:t>
      </w:r>
    </w:p>
    <w:p w14:paraId="035A6F5C" w14:textId="77777777" w:rsidR="00B8717E" w:rsidRDefault="00B8717E" w:rsidP="00B8717E">
      <w:r>
        <w:t>&lt;style&gt;#left-column {height: 477px;}</w:t>
      </w:r>
    </w:p>
    <w:p w14:paraId="3F6ED6A4" w14:textId="77777777" w:rsidR="00B8717E" w:rsidRDefault="00B8717E" w:rsidP="00B8717E">
      <w:r>
        <w:t xml:space="preserve"> #main {height: 477px</w:t>
      </w:r>
      <w:proofErr w:type="gramStart"/>
      <w:r>
        <w:t>;}&lt;</w:t>
      </w:r>
      <w:proofErr w:type="gramEnd"/>
      <w:r>
        <w:t>/style&gt;</w:t>
      </w:r>
    </w:p>
    <w:p w14:paraId="1A2D3097" w14:textId="77777777" w:rsidR="00B8717E" w:rsidRDefault="00B8717E" w:rsidP="00B8717E">
      <w:r>
        <w:t>&lt;/head&gt;</w:t>
      </w:r>
    </w:p>
    <w:p w14:paraId="52ADD09E" w14:textId="77777777" w:rsidR="00B8717E" w:rsidRDefault="00B8717E" w:rsidP="00B8717E">
      <w:r>
        <w:t>&lt;body&gt;</w:t>
      </w:r>
    </w:p>
    <w:p w14:paraId="71292D57" w14:textId="77777777" w:rsidR="00B8717E" w:rsidRDefault="00B8717E" w:rsidP="00B8717E">
      <w:r>
        <w:t>&lt;div id="content"&gt;</w:t>
      </w:r>
    </w:p>
    <w:p w14:paraId="53BD4AAE" w14:textId="77777777" w:rsidR="00B8717E" w:rsidRDefault="00B8717E" w:rsidP="00B8717E">
      <w:r>
        <w:t>&lt;div id="header"&gt;</w:t>
      </w:r>
    </w:p>
    <w:p w14:paraId="1FE6DA97" w14:textId="77777777" w:rsidR="00B8717E" w:rsidRDefault="00B8717E" w:rsidP="00B8717E">
      <w:r>
        <w:t xml:space="preserve">&lt;h1&gt;&lt;a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="images/hd_logo.jpg"&gt;&lt;/a&gt; Pharmacy Sys&lt;/h1&gt;&lt;/div&gt;</w:t>
      </w:r>
    </w:p>
    <w:p w14:paraId="765CA37A" w14:textId="77777777" w:rsidR="00B8717E" w:rsidRDefault="00B8717E" w:rsidP="00B8717E">
      <w:r>
        <w:t>&lt;div id="</w:t>
      </w:r>
      <w:proofErr w:type="spellStart"/>
      <w:r>
        <w:t>left_column</w:t>
      </w:r>
      <w:proofErr w:type="spellEnd"/>
      <w:r>
        <w:t>"&gt;</w:t>
      </w:r>
    </w:p>
    <w:p w14:paraId="5AF86A3E" w14:textId="77777777" w:rsidR="00B8717E" w:rsidRDefault="00B8717E" w:rsidP="00B8717E">
      <w:r>
        <w:t>&lt;div id="button"&gt;</w:t>
      </w:r>
    </w:p>
    <w:p w14:paraId="0710AE29" w14:textId="77777777" w:rsidR="00B8717E" w:rsidRDefault="00B8717E" w:rsidP="00B8717E">
      <w:r>
        <w:t>&lt;ul&gt;</w:t>
      </w:r>
    </w:p>
    <w:p w14:paraId="25F60202" w14:textId="77777777" w:rsidR="00B8717E" w:rsidRDefault="00B8717E" w:rsidP="00B8717E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manager.php</w:t>
      </w:r>
      <w:proofErr w:type="spellEnd"/>
      <w:r>
        <w:t>"&gt;Dashboard&lt;/a&gt;&lt;/li&gt;</w:t>
      </w:r>
    </w:p>
    <w:p w14:paraId="69B7D985" w14:textId="77777777" w:rsidR="00B8717E" w:rsidRDefault="00B8717E" w:rsidP="00B8717E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view.php</w:t>
      </w:r>
      <w:proofErr w:type="spellEnd"/>
      <w:r>
        <w:t>"&gt;View Users&lt;/a&gt;&lt;/li&gt;</w:t>
      </w:r>
    </w:p>
    <w:p w14:paraId="4D20B881" w14:textId="77777777" w:rsidR="00B8717E" w:rsidRDefault="00B8717E" w:rsidP="00B8717E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view_prescription.php</w:t>
      </w:r>
      <w:proofErr w:type="spellEnd"/>
      <w:r>
        <w:t>"&gt;View Prescription&lt;/a&gt;&lt;/li&gt;</w:t>
      </w:r>
    </w:p>
    <w:p w14:paraId="7B5309FF" w14:textId="77777777" w:rsidR="00B8717E" w:rsidRDefault="00B8717E" w:rsidP="00B8717E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stock.php</w:t>
      </w:r>
      <w:proofErr w:type="spellEnd"/>
      <w:r>
        <w:t>"&gt;Manage Stock&lt;/a&gt;&lt;/li&gt;</w:t>
      </w:r>
    </w:p>
    <w:p w14:paraId="3BB3735F" w14:textId="77777777" w:rsidR="00B8717E" w:rsidRDefault="00B8717E" w:rsidP="00B8717E">
      <w:r>
        <w:lastRenderedPageBreak/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"&gt;Logout&lt;/a&gt;&lt;/li&gt;</w:t>
      </w:r>
    </w:p>
    <w:p w14:paraId="6E5DE78A" w14:textId="77777777" w:rsidR="00B8717E" w:rsidRDefault="00B8717E" w:rsidP="00B8717E">
      <w:r>
        <w:tab/>
      </w:r>
      <w:r>
        <w:tab/>
        <w:t>&lt;/ul&gt;</w:t>
      </w:r>
      <w:r>
        <w:tab/>
      </w:r>
    </w:p>
    <w:p w14:paraId="238885C8" w14:textId="77777777" w:rsidR="00B8717E" w:rsidRDefault="00B8717E" w:rsidP="00B8717E">
      <w:r>
        <w:t>&lt;/div&gt;</w:t>
      </w:r>
    </w:p>
    <w:p w14:paraId="47810BD1" w14:textId="77777777" w:rsidR="00B8717E" w:rsidRDefault="00B8717E" w:rsidP="00B8717E">
      <w:r>
        <w:tab/>
      </w:r>
      <w:r>
        <w:tab/>
        <w:t>&lt;/div&gt;</w:t>
      </w:r>
    </w:p>
    <w:p w14:paraId="3CAF39AD" w14:textId="77777777" w:rsidR="00B8717E" w:rsidRDefault="00B8717E" w:rsidP="00B8717E">
      <w:r>
        <w:t>&lt;div id="main"&gt;</w:t>
      </w:r>
    </w:p>
    <w:p w14:paraId="29447924" w14:textId="77777777" w:rsidR="00B8717E" w:rsidRDefault="00B8717E" w:rsidP="00B8717E">
      <w:r>
        <w:t>&lt;div id="</w:t>
      </w:r>
      <w:proofErr w:type="spellStart"/>
      <w:r>
        <w:t>tabbed_box</w:t>
      </w:r>
      <w:proofErr w:type="spellEnd"/>
      <w:r>
        <w:t>" class="</w:t>
      </w:r>
      <w:proofErr w:type="spellStart"/>
      <w:r>
        <w:t>tabbed_box</w:t>
      </w:r>
      <w:proofErr w:type="spellEnd"/>
      <w:r>
        <w:t xml:space="preserve">"&gt;  </w:t>
      </w:r>
    </w:p>
    <w:p w14:paraId="42E82502" w14:textId="77777777" w:rsidR="00B8717E" w:rsidRDefault="00B8717E" w:rsidP="00B8717E">
      <w:r>
        <w:t xml:space="preserve">    &lt;h4&gt;Manage Stock&lt;/h4&gt; </w:t>
      </w:r>
    </w:p>
    <w:p w14:paraId="5EE089C7" w14:textId="77777777" w:rsidR="00B8717E" w:rsidRDefault="00B8717E" w:rsidP="00B8717E">
      <w:r>
        <w:t>&lt;</w:t>
      </w:r>
      <w:proofErr w:type="spellStart"/>
      <w:r>
        <w:t>hr</w:t>
      </w:r>
      <w:proofErr w:type="spellEnd"/>
      <w:r>
        <w:t>/&gt;</w:t>
      </w:r>
      <w:r>
        <w:tab/>
      </w:r>
    </w:p>
    <w:p w14:paraId="67127F24" w14:textId="77777777" w:rsidR="00B8717E" w:rsidRDefault="00B8717E" w:rsidP="00B8717E">
      <w:r>
        <w:t xml:space="preserve">    &lt;div class="</w:t>
      </w:r>
      <w:proofErr w:type="spellStart"/>
      <w:r>
        <w:t>tabbed_area</w:t>
      </w:r>
      <w:proofErr w:type="spellEnd"/>
      <w:r>
        <w:t xml:space="preserve">"&gt;  </w:t>
      </w:r>
    </w:p>
    <w:p w14:paraId="4BA47ED7" w14:textId="77777777" w:rsidR="00B8717E" w:rsidRDefault="00B8717E" w:rsidP="00B8717E">
      <w:r>
        <w:t xml:space="preserve">      </w:t>
      </w:r>
    </w:p>
    <w:p w14:paraId="00A2D421" w14:textId="77777777" w:rsidR="00B8717E" w:rsidRDefault="00B8717E" w:rsidP="00B8717E">
      <w:r>
        <w:t xml:space="preserve">        &lt;ul class="tabs"&gt;  </w:t>
      </w:r>
    </w:p>
    <w:p w14:paraId="01B09730" w14:textId="77777777" w:rsidR="00B8717E" w:rsidRDefault="00B8717E" w:rsidP="00B8717E">
      <w:r>
        <w:t xml:space="preserve">            &lt;li&gt;&lt;a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javascript:tabSwitch</w:t>
      </w:r>
      <w:proofErr w:type="spellEnd"/>
      <w:proofErr w:type="gramEnd"/>
      <w:r>
        <w:t xml:space="preserve">('tab_1', 'content_1');" id="tab_1" class="active"&gt;View Stock&lt;/a&gt;&lt;/li&gt;  </w:t>
      </w:r>
    </w:p>
    <w:p w14:paraId="6EA4AB75" w14:textId="77777777" w:rsidR="00B8717E" w:rsidRDefault="00B8717E" w:rsidP="00B8717E">
      <w:r>
        <w:t xml:space="preserve">            &lt;li&gt;&lt;a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javascript:tabSwitch</w:t>
      </w:r>
      <w:proofErr w:type="spellEnd"/>
      <w:proofErr w:type="gramEnd"/>
      <w:r>
        <w:t xml:space="preserve">('tab_2', 'content_2');" id="tab_2"&gt;Add Medicine&lt;/a&gt;&lt;/li&gt;  </w:t>
      </w:r>
    </w:p>
    <w:p w14:paraId="3E52947C" w14:textId="77777777" w:rsidR="00B8717E" w:rsidRDefault="00B8717E" w:rsidP="00B8717E">
      <w:r>
        <w:t xml:space="preserve">             </w:t>
      </w:r>
    </w:p>
    <w:p w14:paraId="011736A3" w14:textId="77777777" w:rsidR="00B8717E" w:rsidRDefault="00B8717E" w:rsidP="00B8717E">
      <w:r>
        <w:t xml:space="preserve">        &lt;/ul&gt;  </w:t>
      </w:r>
    </w:p>
    <w:p w14:paraId="7297B9AB" w14:textId="77777777" w:rsidR="00B8717E" w:rsidRDefault="00B8717E" w:rsidP="00B8717E">
      <w:r>
        <w:t xml:space="preserve">          </w:t>
      </w:r>
    </w:p>
    <w:p w14:paraId="41BAC6A4" w14:textId="77777777" w:rsidR="00B8717E" w:rsidRDefault="00B8717E" w:rsidP="00B8717E">
      <w:r>
        <w:t xml:space="preserve">         </w:t>
      </w:r>
    </w:p>
    <w:p w14:paraId="356347C9" w14:textId="77777777" w:rsidR="00B8717E" w:rsidRDefault="00B8717E" w:rsidP="00B8717E">
      <w:r>
        <w:tab/>
      </w:r>
      <w:r>
        <w:tab/>
        <w:t xml:space="preserve"> &lt;?php echo $message;</w:t>
      </w:r>
    </w:p>
    <w:p w14:paraId="3CC5CB6D" w14:textId="77777777" w:rsidR="00B8717E" w:rsidRDefault="00B8717E" w:rsidP="00B8717E">
      <w:r>
        <w:tab/>
      </w:r>
      <w:r>
        <w:tab/>
      </w:r>
      <w:r>
        <w:tab/>
        <w:t xml:space="preserve">  echo $message1;</w:t>
      </w:r>
    </w:p>
    <w:p w14:paraId="0B19F389" w14:textId="77777777" w:rsidR="00B8717E" w:rsidRDefault="00B8717E" w:rsidP="00B8717E">
      <w:r>
        <w:tab/>
      </w:r>
      <w:r>
        <w:tab/>
      </w:r>
      <w:r>
        <w:tab/>
        <w:t xml:space="preserve">  ?&gt;</w:t>
      </w:r>
    </w:p>
    <w:p w14:paraId="7DA08790" w14:textId="77777777" w:rsidR="00B8717E" w:rsidRDefault="00B8717E" w:rsidP="00B8717E">
      <w:r>
        <w:t xml:space="preserve">      </w:t>
      </w:r>
    </w:p>
    <w:p w14:paraId="127D9361" w14:textId="77777777" w:rsidR="00B8717E" w:rsidRDefault="00B8717E" w:rsidP="00B8717E">
      <w:r>
        <w:tab/>
      </w:r>
      <w:r>
        <w:tab/>
        <w:t>&lt;?php</w:t>
      </w:r>
    </w:p>
    <w:p w14:paraId="768BB1A6" w14:textId="77777777" w:rsidR="00B8717E" w:rsidRDefault="00B8717E" w:rsidP="00B8717E">
      <w:r>
        <w:tab/>
      </w:r>
      <w:r>
        <w:tab/>
        <w:t xml:space="preserve">/* </w:t>
      </w:r>
    </w:p>
    <w:p w14:paraId="682B1D18" w14:textId="77777777" w:rsidR="00B8717E" w:rsidRDefault="00B8717E" w:rsidP="00B8717E">
      <w:r>
        <w:tab/>
      </w:r>
      <w:r>
        <w:tab/>
        <w:t>View</w:t>
      </w:r>
    </w:p>
    <w:p w14:paraId="59082238" w14:textId="77777777" w:rsidR="00B8717E" w:rsidRDefault="00B8717E" w:rsidP="00B8717E">
      <w:r>
        <w:t xml:space="preserve">        Displays all data from 'Stock' table</w:t>
      </w:r>
    </w:p>
    <w:p w14:paraId="2815ABE4" w14:textId="77777777" w:rsidR="00B8717E" w:rsidRDefault="00B8717E" w:rsidP="00B8717E">
      <w:r>
        <w:tab/>
      </w:r>
      <w:r>
        <w:tab/>
        <w:t>*/</w:t>
      </w:r>
    </w:p>
    <w:p w14:paraId="627012BB" w14:textId="77777777" w:rsidR="00B8717E" w:rsidRDefault="00B8717E" w:rsidP="00B8717E"/>
    <w:p w14:paraId="008B8606" w14:textId="77777777" w:rsidR="00B8717E" w:rsidRDefault="00B8717E" w:rsidP="00B8717E">
      <w:r>
        <w:t xml:space="preserve">        // connect to the database</w:t>
      </w:r>
    </w:p>
    <w:p w14:paraId="03A151DA" w14:textId="77777777" w:rsidR="00B8717E" w:rsidRDefault="00B8717E" w:rsidP="00B8717E">
      <w:r>
        <w:t xml:space="preserve">        </w:t>
      </w:r>
      <w:proofErr w:type="spellStart"/>
      <w:r>
        <w:t>include_once</w:t>
      </w:r>
      <w:proofErr w:type="spellEnd"/>
      <w:r>
        <w:t>('</w:t>
      </w:r>
      <w:proofErr w:type="spellStart"/>
      <w:r>
        <w:t>connect_db.php</w:t>
      </w:r>
      <w:proofErr w:type="spellEnd"/>
      <w:r>
        <w:t>');</w:t>
      </w:r>
    </w:p>
    <w:p w14:paraId="5ECDB81D" w14:textId="77777777" w:rsidR="00B8717E" w:rsidRDefault="00B8717E" w:rsidP="00B8717E"/>
    <w:p w14:paraId="151D2469" w14:textId="77777777" w:rsidR="00B8717E" w:rsidRDefault="00B8717E" w:rsidP="00B8717E">
      <w:r>
        <w:t xml:space="preserve">        // get results from database</w:t>
      </w:r>
    </w:p>
    <w:p w14:paraId="1A0A8BA4" w14:textId="77777777" w:rsidR="00B8717E" w:rsidRDefault="00B8717E" w:rsidP="00B8717E">
      <w:r>
        <w:tab/>
      </w:r>
      <w:r>
        <w:tab/>
      </w:r>
    </w:p>
    <w:p w14:paraId="219BCE99" w14:textId="77777777" w:rsidR="00B8717E" w:rsidRDefault="00B8717E" w:rsidP="00B8717E">
      <w:r>
        <w:t xml:space="preserve">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stock") </w:t>
      </w:r>
    </w:p>
    <w:p w14:paraId="71518A03" w14:textId="77777777" w:rsidR="00B8717E" w:rsidRDefault="00B8717E" w:rsidP="00B8717E">
      <w:r>
        <w:t xml:space="preserve">                or die(</w:t>
      </w:r>
      <w:proofErr w:type="spellStart"/>
      <w:r>
        <w:t>mysqli_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60288B66" w14:textId="77777777" w:rsidR="00B8717E" w:rsidRDefault="00B8717E" w:rsidP="00B8717E">
      <w:r>
        <w:tab/>
      </w:r>
      <w:r>
        <w:tab/>
        <w:t>// display data in table</w:t>
      </w:r>
    </w:p>
    <w:p w14:paraId="0E78C111" w14:textId="77777777" w:rsidR="00B8717E" w:rsidRDefault="00B8717E" w:rsidP="00B8717E">
      <w:r>
        <w:t xml:space="preserve">        echo "&lt;table border='1' cellpadding='3'&gt;";</w:t>
      </w:r>
    </w:p>
    <w:p w14:paraId="49936A10" w14:textId="77777777" w:rsidR="00B8717E" w:rsidRDefault="00B8717E" w:rsidP="00B8717E">
      <w:r>
        <w:t xml:space="preserve">         echo "&lt;tr&gt;&lt;th&gt;ID&lt;/th&gt;&lt;th&gt;Name&lt;/th&gt;&lt;th&gt;Category&lt;/th&gt;&lt;th&gt;Description&lt;/th&gt;&lt;th&gt;Status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&gt;Date 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&gt;Delete&lt;/</w:t>
      </w:r>
      <w:proofErr w:type="spellStart"/>
      <w:r>
        <w:t>th</w:t>
      </w:r>
      <w:proofErr w:type="spellEnd"/>
      <w:r>
        <w:t>&gt;&lt;/tr&gt;";</w:t>
      </w:r>
    </w:p>
    <w:p w14:paraId="3758CD31" w14:textId="77777777" w:rsidR="00B8717E" w:rsidRDefault="00B8717E" w:rsidP="00B8717E"/>
    <w:p w14:paraId="64C4A16C" w14:textId="77777777" w:rsidR="00B8717E" w:rsidRDefault="00B8717E" w:rsidP="00B8717E">
      <w:r>
        <w:t xml:space="preserve">        // loop through results of database query, displaying them in the table</w:t>
      </w:r>
    </w:p>
    <w:p w14:paraId="66719728" w14:textId="77777777" w:rsidR="00B8717E" w:rsidRDefault="00B8717E" w:rsidP="00B8717E">
      <w:r>
        <w:t xml:space="preserve">        </w:t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 $result )) {</w:t>
      </w:r>
    </w:p>
    <w:p w14:paraId="2EC0BB17" w14:textId="77777777" w:rsidR="00B8717E" w:rsidRDefault="00B8717E" w:rsidP="00B8717E">
      <w:r>
        <w:t xml:space="preserve">                </w:t>
      </w:r>
    </w:p>
    <w:p w14:paraId="32D627DD" w14:textId="77777777" w:rsidR="00B8717E" w:rsidRDefault="00B8717E" w:rsidP="00B8717E">
      <w:r>
        <w:t xml:space="preserve">                // echo out the contents of each row into a table</w:t>
      </w:r>
    </w:p>
    <w:p w14:paraId="5CC42033" w14:textId="77777777" w:rsidR="00B8717E" w:rsidRDefault="00B8717E" w:rsidP="00B8717E">
      <w:r>
        <w:t xml:space="preserve">                echo "&lt;tr&gt;";</w:t>
      </w:r>
    </w:p>
    <w:p w14:paraId="6B143957" w14:textId="77777777" w:rsidR="00B8717E" w:rsidRDefault="00B8717E" w:rsidP="00B8717E">
      <w:r>
        <w:t xml:space="preserve">                 echo '&lt;td&gt;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stock_id</w:t>
      </w:r>
      <w:proofErr w:type="spellEnd"/>
      <w:r>
        <w:t>'</w:t>
      </w:r>
      <w:proofErr w:type="gramStart"/>
      <w:r>
        <w:t>] .</w:t>
      </w:r>
      <w:proofErr w:type="gramEnd"/>
      <w:r>
        <w:t xml:space="preserve"> '&lt;/td&gt;';               </w:t>
      </w:r>
    </w:p>
    <w:p w14:paraId="01E89F44" w14:textId="77777777" w:rsidR="00B8717E" w:rsidRDefault="00B8717E" w:rsidP="00B8717E">
      <w:r>
        <w:t xml:space="preserve">                echo '&lt;td&gt;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drug_name</w:t>
      </w:r>
      <w:proofErr w:type="spellEnd"/>
      <w:r>
        <w:t>'</w:t>
      </w:r>
      <w:proofErr w:type="gramStart"/>
      <w:r>
        <w:t>] .</w:t>
      </w:r>
      <w:proofErr w:type="gramEnd"/>
      <w:r>
        <w:t xml:space="preserve"> '&lt;/td&gt;';</w:t>
      </w:r>
    </w:p>
    <w:p w14:paraId="5432B377" w14:textId="77777777" w:rsidR="00B8717E" w:rsidRDefault="00B8717E" w:rsidP="00B8717E">
      <w:r>
        <w:tab/>
      </w:r>
      <w:r>
        <w:tab/>
      </w:r>
      <w:r>
        <w:tab/>
      </w:r>
      <w:r>
        <w:tab/>
        <w:t>echo '&lt;td&gt;</w:t>
      </w:r>
      <w:proofErr w:type="gramStart"/>
      <w:r>
        <w:t>' .</w:t>
      </w:r>
      <w:proofErr w:type="gramEnd"/>
      <w:r>
        <w:t xml:space="preserve"> $row['category'</w:t>
      </w:r>
      <w:proofErr w:type="gramStart"/>
      <w:r>
        <w:t>] .</w:t>
      </w:r>
      <w:proofErr w:type="gramEnd"/>
      <w:r>
        <w:t xml:space="preserve"> '&lt;/td&gt;';</w:t>
      </w:r>
    </w:p>
    <w:p w14:paraId="381BCC2D" w14:textId="77777777" w:rsidR="00B8717E" w:rsidRDefault="00B8717E" w:rsidP="00B8717E">
      <w:r>
        <w:lastRenderedPageBreak/>
        <w:tab/>
      </w:r>
      <w:r>
        <w:tab/>
      </w:r>
      <w:r>
        <w:tab/>
      </w:r>
      <w:r>
        <w:tab/>
        <w:t>echo '&lt;td&gt;</w:t>
      </w:r>
      <w:proofErr w:type="gramStart"/>
      <w:r>
        <w:t>' .</w:t>
      </w:r>
      <w:proofErr w:type="gramEnd"/>
      <w:r>
        <w:t xml:space="preserve"> $row['description'</w:t>
      </w:r>
      <w:proofErr w:type="gramStart"/>
      <w:r>
        <w:t>] .</w:t>
      </w:r>
      <w:proofErr w:type="gramEnd"/>
      <w:r>
        <w:t xml:space="preserve"> '&lt;/td&gt;';</w:t>
      </w:r>
    </w:p>
    <w:p w14:paraId="1D74B311" w14:textId="77777777" w:rsidR="00B8717E" w:rsidRDefault="00B8717E" w:rsidP="00B8717E">
      <w:r>
        <w:tab/>
      </w:r>
      <w:r>
        <w:tab/>
      </w:r>
      <w:r>
        <w:tab/>
      </w:r>
      <w:r>
        <w:tab/>
        <w:t>echo '&lt;td&gt;</w:t>
      </w:r>
      <w:proofErr w:type="gramStart"/>
      <w:r>
        <w:t>' .</w:t>
      </w:r>
      <w:proofErr w:type="gramEnd"/>
      <w:r>
        <w:t xml:space="preserve"> $row['status'</w:t>
      </w:r>
      <w:proofErr w:type="gramStart"/>
      <w:r>
        <w:t>] .</w:t>
      </w:r>
      <w:proofErr w:type="gramEnd"/>
      <w:r>
        <w:t xml:space="preserve"> '&lt;/td&gt;';</w:t>
      </w:r>
    </w:p>
    <w:p w14:paraId="2106490D" w14:textId="77777777" w:rsidR="00B8717E" w:rsidRDefault="00B8717E" w:rsidP="00B8717E">
      <w:r>
        <w:tab/>
      </w:r>
      <w:r>
        <w:tab/>
      </w:r>
      <w:r>
        <w:tab/>
      </w:r>
      <w:r>
        <w:tab/>
        <w:t>echo '&lt;td&gt;</w:t>
      </w:r>
      <w:proofErr w:type="gramStart"/>
      <w:r>
        <w:t>' .</w:t>
      </w:r>
      <w:proofErr w:type="gramEnd"/>
      <w:r>
        <w:t xml:space="preserve"> $row['</w:t>
      </w:r>
      <w:proofErr w:type="spellStart"/>
      <w:r>
        <w:t>date_supplied</w:t>
      </w:r>
      <w:proofErr w:type="spellEnd"/>
      <w:r>
        <w:t>'</w:t>
      </w:r>
      <w:proofErr w:type="gramStart"/>
      <w:r>
        <w:t>] .</w:t>
      </w:r>
      <w:proofErr w:type="gramEnd"/>
      <w:r>
        <w:t xml:space="preserve"> '&lt;/td&gt;</w:t>
      </w:r>
      <w:proofErr w:type="gramStart"/>
      <w:r>
        <w:t>';?</w:t>
      </w:r>
      <w:proofErr w:type="gramEnd"/>
      <w:r>
        <w:t>&gt;</w:t>
      </w:r>
    </w:p>
    <w:p w14:paraId="092D4234" w14:textId="77777777" w:rsidR="00B8717E" w:rsidRDefault="00B8717E" w:rsidP="00B8717E">
      <w:r>
        <w:tab/>
      </w:r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delete_stock.php?stock_id</w:t>
      </w:r>
      <w:proofErr w:type="spellEnd"/>
      <w:r>
        <w:t>=&lt;?php echo $row['</w:t>
      </w:r>
      <w:proofErr w:type="spellStart"/>
      <w:r>
        <w:t>stock_id</w:t>
      </w:r>
      <w:proofErr w:type="spellEnd"/>
      <w:r>
        <w:t>']?&gt;"&gt;&lt;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="images/delete-icon.jpg" width="24" height="24" border="0" /&gt;&lt;/a&gt;&lt;/td&gt;</w:t>
      </w:r>
    </w:p>
    <w:p w14:paraId="28518D7F" w14:textId="77777777" w:rsidR="00B8717E" w:rsidRDefault="00B8717E" w:rsidP="00B8717E">
      <w:r>
        <w:tab/>
      </w:r>
      <w:r>
        <w:tab/>
      </w:r>
      <w:r>
        <w:tab/>
      </w:r>
      <w:r>
        <w:tab/>
        <w:t>&lt;?php</w:t>
      </w:r>
    </w:p>
    <w:p w14:paraId="5BAE1B59" w14:textId="77777777" w:rsidR="00B8717E" w:rsidRDefault="00B8717E" w:rsidP="00B8717E">
      <w:r>
        <w:tab/>
      </w:r>
      <w:r>
        <w:tab/>
        <w:t xml:space="preserve"> } </w:t>
      </w:r>
    </w:p>
    <w:p w14:paraId="415C19D9" w14:textId="77777777" w:rsidR="00B8717E" w:rsidRDefault="00B8717E" w:rsidP="00B8717E">
      <w:r>
        <w:t xml:space="preserve">        // close table&gt;</w:t>
      </w:r>
    </w:p>
    <w:p w14:paraId="05585E9F" w14:textId="77777777" w:rsidR="00B8717E" w:rsidRDefault="00B8717E" w:rsidP="00B8717E">
      <w:r>
        <w:t xml:space="preserve">        echo "&lt;/table&gt;";</w:t>
      </w:r>
    </w:p>
    <w:p w14:paraId="2A32A380" w14:textId="77777777" w:rsidR="00B8717E" w:rsidRDefault="00B8717E" w:rsidP="00B8717E">
      <w:r>
        <w:t xml:space="preserve">?&gt; </w:t>
      </w:r>
    </w:p>
    <w:p w14:paraId="73B71FA4" w14:textId="77777777" w:rsidR="00B8717E" w:rsidRDefault="00B8717E" w:rsidP="00B8717E">
      <w:r>
        <w:t xml:space="preserve">        &lt;/div&gt;  </w:t>
      </w:r>
    </w:p>
    <w:p w14:paraId="5345D4FB" w14:textId="77777777" w:rsidR="00B8717E" w:rsidRDefault="00B8717E" w:rsidP="00B8717E">
      <w:r>
        <w:t xml:space="preserve">         </w:t>
      </w:r>
    </w:p>
    <w:p w14:paraId="39088B82" w14:textId="77777777" w:rsidR="00B8717E" w:rsidRDefault="00B8717E" w:rsidP="00B8717E">
      <w:r>
        <w:t xml:space="preserve">         </w:t>
      </w:r>
      <w:proofErr w:type="gramStart"/>
      <w:r>
        <w:t>&lt;!--</w:t>
      </w:r>
      <w:proofErr w:type="gramEnd"/>
      <w:r>
        <w:t>Add Drug--&gt;</w:t>
      </w:r>
    </w:p>
    <w:p w14:paraId="17DCCA67" w14:textId="77777777" w:rsidR="00B8717E" w:rsidRDefault="00B8717E" w:rsidP="00B8717E">
      <w:r>
        <w:tab/>
      </w:r>
      <w:r>
        <w:tab/>
        <w:t xml:space="preserve"> &lt;?php echo $message;</w:t>
      </w:r>
    </w:p>
    <w:p w14:paraId="0C4D9289" w14:textId="77777777" w:rsidR="00B8717E" w:rsidRDefault="00B8717E" w:rsidP="00B8717E">
      <w:r>
        <w:tab/>
      </w:r>
      <w:r>
        <w:tab/>
      </w:r>
      <w:r>
        <w:tab/>
        <w:t xml:space="preserve">  echo $message1;</w:t>
      </w:r>
    </w:p>
    <w:p w14:paraId="16FB3F54" w14:textId="77777777" w:rsidR="00B8717E" w:rsidRDefault="00B8717E" w:rsidP="00B8717E">
      <w:r>
        <w:tab/>
      </w:r>
      <w:r>
        <w:tab/>
      </w:r>
      <w:r>
        <w:tab/>
        <w:t xml:space="preserve">  ?&gt;</w:t>
      </w:r>
    </w:p>
    <w:p w14:paraId="3FB93DC7" w14:textId="77777777" w:rsidR="00B8717E" w:rsidRDefault="00B8717E" w:rsidP="00B8717E">
      <w:r>
        <w:tab/>
      </w:r>
      <w:r>
        <w:tab/>
      </w:r>
      <w:r>
        <w:tab/>
        <w:t>&lt;form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(this);" action="</w:t>
      </w:r>
      <w:proofErr w:type="spellStart"/>
      <w:r>
        <w:t>stock.php</w:t>
      </w:r>
      <w:proofErr w:type="spellEnd"/>
      <w:r>
        <w:t>" method="post" &gt;</w:t>
      </w:r>
    </w:p>
    <w:p w14:paraId="4083C0FA" w14:textId="77777777" w:rsidR="00B8717E" w:rsidRDefault="00B8717E" w:rsidP="00B8717E">
      <w:r>
        <w:tab/>
      </w:r>
      <w:r>
        <w:tab/>
      </w:r>
      <w:r>
        <w:tab/>
        <w:t>&lt;table width="420" height="106" border="0" &gt;</w:t>
      </w:r>
      <w:r>
        <w:tab/>
      </w:r>
    </w:p>
    <w:p w14:paraId="198F0DD1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="center"&gt;&lt;input name="</w:t>
      </w:r>
      <w:proofErr w:type="spellStart"/>
      <w:r>
        <w:t>drug_name</w:t>
      </w:r>
      <w:proofErr w:type="spellEnd"/>
      <w:r>
        <w:t>" type="text" style="width:170px" placeholder="Drug Name" required="required" id="</w:t>
      </w:r>
      <w:proofErr w:type="spellStart"/>
      <w:r>
        <w:t>drug_name</w:t>
      </w:r>
      <w:proofErr w:type="spellEnd"/>
      <w:r>
        <w:t>" /&gt;&lt;/td&gt;&lt;/tr&gt;</w:t>
      </w:r>
    </w:p>
    <w:p w14:paraId="2011B9FC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="center"&gt;&lt;input name="category" type="text" style="width:170px" placeholder="Category" required="required" id="category"/&gt;&lt;/td&gt;&lt;/tr&gt;</w:t>
      </w:r>
    </w:p>
    <w:p w14:paraId="6318AEB8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="center"&gt;&lt;input name="description" type="text" style="width:170px" placeholder="Description" required="required" id="description" /&gt;&lt;/td&gt;&lt;/tr&gt;</w:t>
      </w:r>
    </w:p>
    <w:p w14:paraId="44F3AF32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align="center"&gt;&lt;input name="company" type="text" style="width:170px" placeholder="Manufacturing Company</w:t>
      </w:r>
      <w:proofErr w:type="gramStart"/>
      <w:r>
        <w:t>"  required</w:t>
      </w:r>
      <w:proofErr w:type="gramEnd"/>
      <w:r>
        <w:t xml:space="preserve">="required" id="company" /&gt;&lt;/td&gt;&lt;/tr&gt;  </w:t>
      </w:r>
    </w:p>
    <w:p w14:paraId="5394EFA6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="center"&gt;&lt;input name="supplier" type="text" style="width:170px" placeholder="Supplier" required="required" id="supplier" /&gt;&lt;/td&gt;&lt;/tr&gt;  </w:t>
      </w:r>
    </w:p>
    <w:p w14:paraId="13BA8F05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="center"&gt;&lt;input name="quantity" type="text" style="width:170px" placeholder="Quantity" required="required" id="quantity" /&gt;&lt;/td&gt;&lt;/tr&gt;  </w:t>
      </w:r>
    </w:p>
    <w:p w14:paraId="770D72E1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="center"&gt;&lt;input name="cost" type="text" style="width:170px" placeholder="Unit Cost" required="required" id="cost" /&gt;&lt;/td&gt;&lt;/tr&gt;  </w:t>
      </w:r>
    </w:p>
    <w:p w14:paraId="59FD0731" w14:textId="77777777" w:rsidR="00B8717E" w:rsidRDefault="00B8717E" w:rsidP="00B8717E">
      <w:r>
        <w:tab/>
      </w:r>
      <w:r>
        <w:tab/>
      </w:r>
      <w:r>
        <w:tab/>
      </w:r>
      <w:r>
        <w:tab/>
        <w:t>&lt;tr&gt;&lt;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bookmarkStart w:id="0" w:name="_GoBack"/>
      <w:bookmarkEnd w:id="0"/>
      <w:proofErr w:type="gramEnd"/>
      <w:r>
        <w:t>="center"&gt;&lt;input name="submit" type="submit" value="Submit" id="submit"/&gt;&lt;/td&gt;&lt;/tr&gt;</w:t>
      </w:r>
    </w:p>
    <w:p w14:paraId="5B09BA8A" w14:textId="77777777" w:rsidR="00B8717E" w:rsidRDefault="00B8717E" w:rsidP="00B8717E">
      <w:r>
        <w:t xml:space="preserve">            &lt;/table&gt;</w:t>
      </w:r>
    </w:p>
    <w:p w14:paraId="1F4634E0" w14:textId="77777777" w:rsidR="00B8717E" w:rsidRDefault="00B8717E" w:rsidP="00B8717E">
      <w:r>
        <w:tab/>
      </w:r>
      <w:r>
        <w:tab/>
        <w:t>&lt;/form&gt;</w:t>
      </w:r>
    </w:p>
    <w:p w14:paraId="636728B3" w14:textId="77777777" w:rsidR="00B8717E" w:rsidRDefault="00B8717E" w:rsidP="00B8717E">
      <w:r>
        <w:t xml:space="preserve">        &lt;/div&gt;  </w:t>
      </w:r>
    </w:p>
    <w:p w14:paraId="07914521" w14:textId="77777777" w:rsidR="00B8717E" w:rsidRDefault="00B8717E" w:rsidP="00B8717E">
      <w:r>
        <w:t xml:space="preserve">              </w:t>
      </w:r>
    </w:p>
    <w:p w14:paraId="6B15BE41" w14:textId="77777777" w:rsidR="00B8717E" w:rsidRDefault="00B8717E" w:rsidP="00B8717E">
      <w:r>
        <w:t xml:space="preserve">    &lt;/div&gt;  </w:t>
      </w:r>
    </w:p>
    <w:p w14:paraId="3C30B774" w14:textId="77777777" w:rsidR="00B8717E" w:rsidRDefault="00B8717E" w:rsidP="00B8717E">
      <w:r>
        <w:t xml:space="preserve">  </w:t>
      </w:r>
    </w:p>
    <w:p w14:paraId="33FAB016" w14:textId="77777777" w:rsidR="00B8717E" w:rsidRDefault="00B8717E" w:rsidP="00B8717E">
      <w:r>
        <w:t>&lt;/div&gt;</w:t>
      </w:r>
    </w:p>
    <w:p w14:paraId="334218C1" w14:textId="77777777" w:rsidR="00B8717E" w:rsidRDefault="00B8717E" w:rsidP="00B8717E">
      <w:r>
        <w:t xml:space="preserve"> </w:t>
      </w:r>
    </w:p>
    <w:p w14:paraId="09BC7903" w14:textId="77777777" w:rsidR="00B8717E" w:rsidRDefault="00B8717E" w:rsidP="00B8717E">
      <w:r>
        <w:t>&lt;/div&gt;</w:t>
      </w:r>
    </w:p>
    <w:p w14:paraId="1E7B13DA" w14:textId="77777777" w:rsidR="00B8717E" w:rsidRDefault="00B8717E" w:rsidP="00B8717E">
      <w:r>
        <w:t xml:space="preserve">&lt;div id="footer" </w:t>
      </w:r>
      <w:proofErr w:type="gramStart"/>
      <w:r>
        <w:t>align</w:t>
      </w:r>
      <w:proofErr w:type="gramEnd"/>
      <w:r>
        <w:t>="Center"&gt; Pharmacy Sys 2013. Copyright All Rights Reserved&lt;/div&gt;</w:t>
      </w:r>
    </w:p>
    <w:p w14:paraId="72B548AA" w14:textId="77777777" w:rsidR="00B8717E" w:rsidRDefault="00B8717E" w:rsidP="00B8717E">
      <w:r>
        <w:t>&lt;/div&gt;</w:t>
      </w:r>
    </w:p>
    <w:p w14:paraId="2FB1A3FC" w14:textId="1CFED63A" w:rsidR="00B8717E" w:rsidRDefault="00B8717E" w:rsidP="00B8717E">
      <w:r>
        <w:t>&lt;/body&gt;</w:t>
      </w:r>
      <w:r>
        <w:t>&lt;/html&gt;</w:t>
      </w:r>
    </w:p>
    <w:p w14:paraId="37CFFF2A" w14:textId="32DC3FD0" w:rsidR="00A9204E" w:rsidRDefault="00A9204E" w:rsidP="00B8717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7E"/>
    <w:rsid w:val="00645252"/>
    <w:rsid w:val="006D3D74"/>
    <w:rsid w:val="0083569A"/>
    <w:rsid w:val="00A9204E"/>
    <w:rsid w:val="00B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1153"/>
  <w15:chartTrackingRefBased/>
  <w15:docId w15:val="{E5336F53-025C-4B74-B2E4-EAACDB81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cr</dc:creator>
  <cp:keywords/>
  <dc:description/>
  <cp:lastModifiedBy>sourabh cr</cp:lastModifiedBy>
  <cp:revision>1</cp:revision>
  <dcterms:created xsi:type="dcterms:W3CDTF">2018-08-29T19:00:00Z</dcterms:created>
  <dcterms:modified xsi:type="dcterms:W3CDTF">2018-08-29T19:02:00Z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